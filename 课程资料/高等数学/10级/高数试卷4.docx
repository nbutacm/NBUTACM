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2E" w:rsidRDefault="00E2652E" w:rsidP="00F277A9">
      <w:pPr>
        <w:snapToGrid w:val="0"/>
        <w:jc w:val="center"/>
        <w:rPr>
          <w:b/>
          <w:bCs/>
          <w:sz w:val="32"/>
          <w:szCs w:val="32"/>
        </w:rPr>
      </w:pPr>
      <w:r w:rsidRPr="003F418B">
        <w:rPr>
          <w:b/>
          <w:bCs/>
          <w:position w:val="-10"/>
          <w:sz w:val="32"/>
          <w:szCs w:val="32"/>
        </w:rPr>
        <w:object w:dxaOrig="1442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;mso-position-horizontal-relative:page;mso-position-vertical-relative:page" o:ole="">
            <v:imagedata r:id="rId7" o:title=""/>
          </v:shape>
          <o:OLEObject Type="Embed" ProgID="Equation.DSMT4" ShapeID="_x0000_i1025" DrawAspect="Content" ObjectID="_1354184971" r:id="rId8">
            <o:FieldCodes>\* MERGEFORMAT</o:FieldCodes>
          </o:OLEObject>
        </w:obje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1.15pt;margin-top:31.2pt;width:63pt;height:663pt;z-index:251658240;mso-position-horizontal-relative:text;mso-position-vertical-relative:text" strokecolor="white">
            <v:textbox style="layout-flow:vertical;mso-layout-flow-alt:bottom-to-top">
              <w:txbxContent>
                <w:p w:rsidR="00E2652E" w:rsidRDefault="00E2652E" w:rsidP="00F277A9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班级：</w:t>
                  </w:r>
                  <w:r>
                    <w:rPr>
                      <w:u w:val="single"/>
                    </w:rPr>
                    <w:t xml:space="preserve">                      </w:t>
                  </w:r>
                  <w:r>
                    <w:t xml:space="preserve">     </w:t>
                  </w:r>
                  <w:r>
                    <w:rPr>
                      <w:rFonts w:hint="eastAsia"/>
                    </w:rPr>
                    <w:t>姓名：</w:t>
                  </w:r>
                  <w:r>
                    <w:rPr>
                      <w:u w:val="single"/>
                    </w:rPr>
                    <w:t xml:space="preserve">      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u w:val="single"/>
                    </w:rPr>
                    <w:t xml:space="preserve">                  </w:t>
                  </w:r>
                </w:p>
                <w:p w:rsidR="00E2652E" w:rsidRDefault="00E2652E" w:rsidP="00F277A9">
                  <w:pPr>
                    <w:jc w:val="center"/>
                  </w:pPr>
                </w:p>
                <w:p w:rsidR="00E2652E" w:rsidRDefault="00E2652E" w:rsidP="00F277A9">
                  <w:pPr>
                    <w:rPr>
                      <w:u w:val="dotted"/>
                    </w:rPr>
                  </w:pPr>
                  <w:r>
                    <w:rPr>
                      <w:u w:val="dotted"/>
                    </w:rPr>
                    <w:t xml:space="preserve">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  <w:r>
        <w:rPr>
          <w:rFonts w:hint="eastAsia"/>
          <w:b/>
          <w:bCs/>
          <w:sz w:val="32"/>
          <w:szCs w:val="32"/>
        </w:rPr>
        <w:t>宁波工程学院</w:t>
      </w:r>
      <w:r>
        <w:rPr>
          <w:b/>
          <w:bCs/>
          <w:sz w:val="32"/>
          <w:szCs w:val="32"/>
          <w:u w:val="single"/>
        </w:rPr>
        <w:t>10</w:t>
      </w:r>
      <w:r>
        <w:rPr>
          <w:rFonts w:hint="eastAsia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  <w:u w:val="single"/>
        </w:rPr>
        <w:t>2010--2011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b/>
          <w:bCs/>
          <w:sz w:val="32"/>
          <w:szCs w:val="32"/>
          <w:u w:val="single"/>
        </w:rPr>
        <w:t xml:space="preserve"> 1 </w:t>
      </w:r>
      <w:r>
        <w:rPr>
          <w:rFonts w:hint="eastAsia"/>
          <w:b/>
          <w:bCs/>
          <w:sz w:val="32"/>
          <w:szCs w:val="32"/>
        </w:rPr>
        <w:t>学期</w:t>
      </w:r>
    </w:p>
    <w:p w:rsidR="00E2652E" w:rsidRDefault="00E2652E" w:rsidP="00F277A9">
      <w:pPr>
        <w:snapToGrid w:val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高等数学</w:t>
      </w:r>
      <w:r>
        <w:rPr>
          <w:b/>
          <w:bCs/>
          <w:sz w:val="32"/>
          <w:szCs w:val="32"/>
        </w:rPr>
        <w:t xml:space="preserve"> AI </w:t>
      </w:r>
      <w:r>
        <w:rPr>
          <w:rFonts w:hint="eastAsia"/>
          <w:b/>
          <w:bCs/>
          <w:sz w:val="32"/>
          <w:szCs w:val="32"/>
        </w:rPr>
        <w:t>》课程期末考试卷</w:t>
      </w:r>
      <w:r>
        <w:rPr>
          <w:b/>
          <w:bCs/>
          <w:sz w:val="32"/>
          <w:szCs w:val="32"/>
        </w:rPr>
        <w:t>(4</w:t>
      </w:r>
      <w:r>
        <w:rPr>
          <w:rFonts w:hint="eastAsia"/>
          <w:b/>
          <w:bCs/>
          <w:sz w:val="32"/>
          <w:szCs w:val="32"/>
        </w:rPr>
        <w:t>卷</w:t>
      </w:r>
      <w:r>
        <w:rPr>
          <w:b/>
          <w:bCs/>
          <w:sz w:val="32"/>
          <w:szCs w:val="32"/>
        </w:rPr>
        <w:t>)</w:t>
      </w:r>
    </w:p>
    <w:p w:rsidR="00E2652E" w:rsidRDefault="00E2652E" w:rsidP="00F277A9">
      <w:pPr>
        <w:snapToGrid w:val="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0"/>
        <w:gridCol w:w="1050"/>
        <w:gridCol w:w="1050"/>
        <w:gridCol w:w="1050"/>
        <w:gridCol w:w="1050"/>
        <w:gridCol w:w="1050"/>
        <w:gridCol w:w="1050"/>
        <w:gridCol w:w="1080"/>
      </w:tblGrid>
      <w:tr w:rsidR="00E2652E" w:rsidTr="00F277A9">
        <w:tc>
          <w:tcPr>
            <w:tcW w:w="900" w:type="dxa"/>
          </w:tcPr>
          <w:p w:rsidR="00E2652E" w:rsidRDefault="00E2652E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080" w:type="dxa"/>
          </w:tcPr>
          <w:p w:rsidR="00E2652E" w:rsidRDefault="00E2652E">
            <w:pPr>
              <w:jc w:val="center"/>
            </w:pPr>
            <w:r>
              <w:rPr>
                <w:rFonts w:hint="eastAsia"/>
              </w:rPr>
              <w:t>复核人</w:t>
            </w:r>
          </w:p>
        </w:tc>
      </w:tr>
      <w:tr w:rsidR="00E2652E" w:rsidTr="00F277A9">
        <w:trPr>
          <w:trHeight w:val="287"/>
        </w:trPr>
        <w:tc>
          <w:tcPr>
            <w:tcW w:w="900" w:type="dxa"/>
          </w:tcPr>
          <w:p w:rsidR="00E2652E" w:rsidRDefault="00E2652E">
            <w:pPr>
              <w:jc w:val="center"/>
            </w:pPr>
            <w:r>
              <w:rPr>
                <w:rFonts w:hint="eastAsia"/>
              </w:rPr>
              <w:t>应得分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t>21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t>21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t>8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  <w: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080" w:type="dxa"/>
            <w:vMerge w:val="restart"/>
          </w:tcPr>
          <w:p w:rsidR="00E2652E" w:rsidRDefault="00E2652E">
            <w:pPr>
              <w:jc w:val="center"/>
            </w:pPr>
          </w:p>
        </w:tc>
      </w:tr>
      <w:tr w:rsidR="00E2652E" w:rsidTr="00F277A9">
        <w:trPr>
          <w:trHeight w:val="480"/>
        </w:trPr>
        <w:tc>
          <w:tcPr>
            <w:tcW w:w="900" w:type="dxa"/>
          </w:tcPr>
          <w:p w:rsidR="00E2652E" w:rsidRDefault="00E2652E" w:rsidP="000F6D97">
            <w:pPr>
              <w:spacing w:beforeLines="20"/>
              <w:jc w:val="center"/>
            </w:pPr>
            <w:r>
              <w:rPr>
                <w:rFonts w:hint="eastAsia"/>
              </w:rPr>
              <w:t>实得分</w:t>
            </w: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E2652E" w:rsidRDefault="00E2652E">
            <w:pPr>
              <w:widowControl/>
              <w:jc w:val="left"/>
            </w:pPr>
          </w:p>
        </w:tc>
      </w:tr>
      <w:tr w:rsidR="00E2652E" w:rsidTr="00F277A9">
        <w:trPr>
          <w:trHeight w:val="784"/>
        </w:trPr>
        <w:tc>
          <w:tcPr>
            <w:tcW w:w="900" w:type="dxa"/>
          </w:tcPr>
          <w:p w:rsidR="00E2652E" w:rsidRDefault="00E2652E" w:rsidP="000F6D97">
            <w:pPr>
              <w:spacing w:beforeLines="50"/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1050" w:type="dxa"/>
          </w:tcPr>
          <w:p w:rsidR="00E2652E" w:rsidRDefault="00E2652E" w:rsidP="000F6D97">
            <w:pPr>
              <w:spacing w:beforeLines="50"/>
              <w:jc w:val="center"/>
            </w:pP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50" w:type="dxa"/>
          </w:tcPr>
          <w:p w:rsidR="00E2652E" w:rsidRDefault="00E2652E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E2652E" w:rsidRDefault="00E2652E">
            <w:pPr>
              <w:widowControl/>
              <w:jc w:val="left"/>
            </w:pPr>
          </w:p>
        </w:tc>
      </w:tr>
    </w:tbl>
    <w:p w:rsidR="00E2652E" w:rsidRDefault="00E2652E" w:rsidP="000F6D97">
      <w:pPr>
        <w:snapToGrid w:val="0"/>
        <w:spacing w:beforeLines="50"/>
        <w:rPr>
          <w:rFonts w:ascii="黑体" w:eastAsia="黑体"/>
          <w:b/>
          <w:sz w:val="28"/>
          <w:szCs w:val="28"/>
        </w:rPr>
      </w:pPr>
    </w:p>
    <w:p w:rsidR="00E2652E" w:rsidRDefault="00E2652E" w:rsidP="000F6D97">
      <w:pPr>
        <w:snapToGrid w:val="0"/>
        <w:spacing w:beforeLines="50"/>
        <w:rPr>
          <w:b/>
        </w:rPr>
      </w:pPr>
      <w:r>
        <w:rPr>
          <w:rFonts w:ascii="黑体" w:eastAsia="黑体" w:hint="eastAsia"/>
          <w:b/>
          <w:sz w:val="28"/>
          <w:szCs w:val="28"/>
        </w:rPr>
        <w:t>一、填空题</w:t>
      </w:r>
      <w:r>
        <w:rPr>
          <w:b/>
        </w:rPr>
        <w:t xml:space="preserve"> (</w:t>
      </w:r>
      <w:r>
        <w:rPr>
          <w:rFonts w:hint="eastAsia"/>
          <w:b/>
        </w:rPr>
        <w:t>本大题分</w:t>
      </w:r>
      <w:r>
        <w:rPr>
          <w:b/>
        </w:rPr>
        <w:t>10</w:t>
      </w:r>
      <w:r>
        <w:rPr>
          <w:rFonts w:hint="eastAsia"/>
          <w:b/>
        </w:rPr>
        <w:t>小题</w:t>
      </w:r>
      <w:r>
        <w:rPr>
          <w:b/>
        </w:rPr>
        <w:t xml:space="preserve">, </w:t>
      </w:r>
      <w:r>
        <w:rPr>
          <w:rFonts w:hint="eastAsia"/>
          <w:b/>
        </w:rPr>
        <w:t>每小题</w:t>
      </w:r>
      <w:r>
        <w:rPr>
          <w:b/>
        </w:rPr>
        <w:t>3</w:t>
      </w:r>
      <w:r>
        <w:rPr>
          <w:rFonts w:hint="eastAsia"/>
          <w:b/>
        </w:rPr>
        <w:t>分</w:t>
      </w:r>
      <w:r>
        <w:rPr>
          <w:b/>
        </w:rPr>
        <w:t xml:space="preserve">, </w:t>
      </w:r>
      <w:r>
        <w:rPr>
          <w:rFonts w:hint="eastAsia"/>
          <w:b/>
        </w:rPr>
        <w:t>共</w:t>
      </w:r>
      <w:r>
        <w:rPr>
          <w:b/>
        </w:rPr>
        <w:t>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E2652E" w:rsidRDefault="00E2652E" w:rsidP="000F6D97">
      <w:pPr>
        <w:numPr>
          <w:ilvl w:val="0"/>
          <w:numId w:val="2"/>
        </w:numPr>
        <w:spacing w:beforeLines="50" w:afterLines="50" w:line="360" w:lineRule="auto"/>
        <w:ind w:left="709" w:hanging="357"/>
      </w:pPr>
      <w:r>
        <w:rPr>
          <w:rFonts w:hint="eastAsia"/>
        </w:rPr>
        <w:t>极限</w:t>
      </w:r>
      <w:r w:rsidRPr="00915DE5">
        <w:rPr>
          <w:position w:val="-24"/>
        </w:rPr>
        <w:pict>
          <v:shape id="_x0000_i1026" type="#_x0000_t75" style="width:63pt;height:26.25pt;mso-position-horizontal-relative:page;mso-position-vertical-relative:page" fillcolor="window">
            <v:imagedata r:id="rId9" o:title=""/>
          </v:shape>
        </w:pict>
      </w:r>
      <w:r>
        <w:rPr>
          <w:u w:val="single"/>
        </w:rPr>
        <w:t xml:space="preserve">                              </w:t>
      </w:r>
      <w:r>
        <w:rPr>
          <w:rFonts w:hint="eastAsia"/>
        </w:rPr>
        <w:t>；</w:t>
      </w:r>
    </w:p>
    <w:p w:rsidR="00E2652E" w:rsidRDefault="00E2652E" w:rsidP="000F6D97">
      <w:pPr>
        <w:numPr>
          <w:ilvl w:val="0"/>
          <w:numId w:val="2"/>
        </w:numPr>
        <w:spacing w:beforeLines="50" w:afterLines="50" w:line="360" w:lineRule="auto"/>
        <w:ind w:left="709" w:hanging="357"/>
      </w:pPr>
      <w:r>
        <w:rPr>
          <w:rFonts w:hint="eastAsia"/>
        </w:rPr>
        <w:t>设</w:t>
      </w:r>
      <w:r w:rsidRPr="003F418B">
        <w:rPr>
          <w:position w:val="-30"/>
        </w:rPr>
        <w:object w:dxaOrig="2000" w:dyaOrig="720">
          <v:shape id="_x0000_i1027" type="#_x0000_t75" style="width:98.25pt;height:36pt" o:ole="" fillcolor="window">
            <v:imagedata r:id="rId10" o:title=""/>
          </v:shape>
          <o:OLEObject Type="Embed" ProgID="Equation.DSMT4" ShapeID="_x0000_i1027" DrawAspect="Content" ObjectID="_1354184972" r:id="rId11"/>
        </w:object>
      </w:r>
      <w:r>
        <w:rPr>
          <w:rFonts w:hint="eastAsia"/>
        </w:rPr>
        <w:t>，则</w:t>
      </w:r>
      <w:r w:rsidRPr="003F418B">
        <w:rPr>
          <w:position w:val="-20"/>
        </w:rPr>
        <w:object w:dxaOrig="883" w:dyaOrig="441">
          <v:shape id="_x0000_i1028" type="#_x0000_t75" style="width:44.25pt;height:21.75pt;mso-position-horizontal-relative:page;mso-position-vertical-relative:page" o:ole="" fillcolor="window">
            <v:imagedata r:id="rId12" o:title=""/>
          </v:shape>
          <o:OLEObject Type="Embed" ProgID="Equation.DSMT4" ShapeID="_x0000_i1028" DrawAspect="Content" ObjectID="_1354184973" r:id="rId13"/>
        </w:object>
      </w:r>
      <w:r>
        <w:t>=</w:t>
      </w:r>
      <w:r>
        <w:rPr>
          <w:u w:val="single"/>
        </w:rPr>
        <w:t xml:space="preserve">                     </w:t>
      </w:r>
      <w:r>
        <w:rPr>
          <w:rFonts w:hint="eastAsia"/>
        </w:rPr>
        <w:t>；</w:t>
      </w:r>
    </w:p>
    <w:p w:rsidR="00E2652E" w:rsidRDefault="00E2652E" w:rsidP="000F6D97">
      <w:pPr>
        <w:numPr>
          <w:ilvl w:val="0"/>
          <w:numId w:val="2"/>
        </w:numPr>
        <w:spacing w:beforeLines="50" w:afterLines="50" w:line="360" w:lineRule="auto"/>
        <w:ind w:left="709" w:hanging="357"/>
      </w:pPr>
      <w:r w:rsidRPr="00915DE5">
        <w:rPr>
          <w:position w:val="-22"/>
        </w:rPr>
        <w:pict>
          <v:shape id="_x0000_i1029" type="#_x0000_t75" style="width:43.5pt;height:21.75pt;mso-position-horizontal-relative:page;mso-position-vertical-relative:page">
            <v:imagedata r:id="rId14" o:title=""/>
          </v:shape>
        </w:pict>
      </w:r>
      <w:r>
        <w:rPr>
          <w:rFonts w:hint="eastAsia"/>
        </w:rPr>
        <w:t>存在是</w:t>
      </w:r>
      <w:r w:rsidRPr="003F418B">
        <w:rPr>
          <w:position w:val="-10"/>
        </w:rPr>
        <w:object w:dxaOrig="543" w:dyaOrig="322">
          <v:shape id="_x0000_i1030" type="#_x0000_t75" style="width:27pt;height:15.75pt;mso-position-horizontal-relative:page;mso-position-vertical-relative:page" o:ole="">
            <v:imagedata r:id="rId15" o:title=""/>
          </v:shape>
          <o:OLEObject Type="Embed" ProgID="Equation.DSMT4" ShapeID="_x0000_i1030" DrawAspect="Content" ObjectID="_1354184974" r:id="rId16"/>
        </w:object>
      </w:r>
      <w:r>
        <w:rPr>
          <w:rFonts w:hint="eastAsia"/>
        </w:rPr>
        <w:t>在</w:t>
      </w:r>
      <w:r w:rsidRPr="003F418B">
        <w:rPr>
          <w:position w:val="-12"/>
        </w:rPr>
        <w:object w:dxaOrig="262" w:dyaOrig="363">
          <v:shape id="_x0000_i1031" type="#_x0000_t75" style="width:12.75pt;height:18pt;mso-position-horizontal-relative:page;mso-position-vertical-relative:page" o:ole="">
            <v:imagedata r:id="rId17" o:title=""/>
          </v:shape>
          <o:OLEObject Type="Embed" ProgID="Equation.DSMT4" ShapeID="_x0000_i1031" DrawAspect="Content" ObjectID="_1354184975" r:id="rId18"/>
        </w:object>
      </w:r>
      <w:r>
        <w:rPr>
          <w:rFonts w:hint="eastAsia"/>
        </w:rPr>
        <w:t>处连续的</w:t>
      </w:r>
      <w:r>
        <w:rPr>
          <w:u w:val="single"/>
        </w:rPr>
        <w:t xml:space="preserve">                </w:t>
      </w:r>
      <w:r>
        <w:rPr>
          <w:rFonts w:hint="eastAsia"/>
        </w:rPr>
        <w:t>条件；</w:t>
      </w:r>
    </w:p>
    <w:p w:rsidR="00E2652E" w:rsidRDefault="00E2652E" w:rsidP="000F6D97">
      <w:pPr>
        <w:numPr>
          <w:ilvl w:val="0"/>
          <w:numId w:val="2"/>
        </w:numPr>
        <w:spacing w:beforeLines="50" w:afterLines="50" w:line="360" w:lineRule="auto"/>
        <w:ind w:left="709" w:hanging="357"/>
      </w:pPr>
      <w:r w:rsidRPr="00915DE5">
        <w:rPr>
          <w:position w:val="-24"/>
        </w:rPr>
        <w:pict>
          <v:shape id="_x0000_i1032" type="#_x0000_t75" style="width:63pt;height:26.25pt;mso-position-horizontal-relative:page;mso-position-vertical-relative:page" fillcolor="window">
            <v:imagedata r:id="rId19" o:title=""/>
          </v:shape>
        </w:pict>
      </w:r>
      <w:r>
        <w:t>=</w:t>
      </w:r>
      <w:r>
        <w:rPr>
          <w:u w:val="single"/>
        </w:rPr>
        <w:t xml:space="preserve">                                   </w:t>
      </w:r>
      <w:r>
        <w:rPr>
          <w:rFonts w:hint="eastAsia"/>
        </w:rPr>
        <w:t>；</w:t>
      </w:r>
    </w:p>
    <w:p w:rsidR="00E2652E" w:rsidRDefault="00E2652E" w:rsidP="000F6D97">
      <w:pPr>
        <w:numPr>
          <w:ilvl w:val="0"/>
          <w:numId w:val="2"/>
        </w:numPr>
        <w:spacing w:beforeLines="50" w:afterLines="50" w:line="360" w:lineRule="auto"/>
        <w:ind w:left="709" w:hanging="357"/>
      </w:pPr>
      <w:r>
        <w:rPr>
          <w:rFonts w:hint="eastAsia"/>
        </w:rPr>
        <w:t>曲线</w:t>
      </w:r>
      <w:r w:rsidRPr="003F418B">
        <w:rPr>
          <w:position w:val="-10"/>
        </w:rPr>
        <w:object w:dxaOrig="643" w:dyaOrig="362">
          <v:shape id="_x0000_i1033" type="#_x0000_t75" style="width:31.5pt;height:17.25pt;mso-position-horizontal-relative:page;mso-position-vertical-relative:page" o:ole="">
            <v:imagedata r:id="rId20" o:title=""/>
          </v:shape>
          <o:OLEObject Type="Embed" ProgID="Equation.DSMT4" ShapeID="_x0000_i1033" DrawAspect="Content" ObjectID="_1354184976" r:id="rId21"/>
        </w:object>
      </w:r>
      <w:r>
        <w:rPr>
          <w:rFonts w:hint="eastAsia"/>
        </w:rPr>
        <w:t>在点</w:t>
      </w:r>
      <w:r w:rsidRPr="003F418B">
        <w:rPr>
          <w:position w:val="-10"/>
        </w:rPr>
        <w:object w:dxaOrig="563" w:dyaOrig="322">
          <v:shape id="_x0000_i1034" type="#_x0000_t75" style="width:27.75pt;height:15.75pt;mso-position-horizontal-relative:page;mso-position-vertical-relative:page" o:ole="">
            <v:imagedata r:id="rId22" o:title=""/>
          </v:shape>
          <o:OLEObject Type="Embed" ProgID="Equation.DSMT4" ShapeID="_x0000_i1034" DrawAspect="Content" ObjectID="_1354184977" r:id="rId23"/>
        </w:object>
      </w:r>
      <w:r>
        <w:rPr>
          <w:rFonts w:hint="eastAsia"/>
        </w:rPr>
        <w:t>处的切线方程为</w:t>
      </w:r>
      <w:r>
        <w:rPr>
          <w:u w:val="single"/>
        </w:rPr>
        <w:t xml:space="preserve">               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</w:rPr>
        <w:t>；</w:t>
      </w:r>
      <w:r>
        <w:t xml:space="preserve"> </w:t>
      </w:r>
    </w:p>
    <w:p w:rsidR="00E2652E" w:rsidRDefault="00E2652E" w:rsidP="000F6D97">
      <w:pPr>
        <w:numPr>
          <w:ilvl w:val="0"/>
          <w:numId w:val="2"/>
        </w:numPr>
        <w:spacing w:beforeLines="50" w:afterLines="50" w:line="360" w:lineRule="auto"/>
        <w:ind w:left="709" w:hanging="357"/>
      </w:pPr>
      <w:r>
        <w:rPr>
          <w:rFonts w:hint="eastAsia"/>
        </w:rPr>
        <w:t>设</w:t>
      </w:r>
      <w:r w:rsidRPr="003F418B">
        <w:rPr>
          <w:position w:val="-6"/>
        </w:rPr>
        <w:object w:dxaOrig="423" w:dyaOrig="282">
          <v:shape id="_x0000_i1035" type="#_x0000_t75" style="width:21pt;height:14.25pt;mso-position-horizontal-relative:page;mso-position-vertical-relative:page" o:ole="" fillcolor="window">
            <v:imagedata r:id="rId24" o:title=""/>
          </v:shape>
          <o:OLEObject Type="Embed" ProgID="Equation.DSMT4" ShapeID="_x0000_i1035" DrawAspect="Content" ObjectID="_1354184978" r:id="rId25"/>
        </w:object>
      </w:r>
      <w:r>
        <w:rPr>
          <w:rFonts w:hint="eastAsia"/>
        </w:rPr>
        <w:t>是</w:t>
      </w:r>
      <w:r w:rsidRPr="003F418B">
        <w:rPr>
          <w:position w:val="-10"/>
        </w:rPr>
        <w:object w:dxaOrig="922" w:dyaOrig="321">
          <v:shape id="_x0000_i1036" type="#_x0000_t75" style="width:45pt;height:15.75pt;mso-position-horizontal-relative:page;mso-position-vertical-relative:page" o:ole="" fillcolor="window">
            <v:imagedata r:id="rId26" o:title=""/>
          </v:shape>
          <o:OLEObject Type="Embed" ProgID="Equation.DSMT4" ShapeID="_x0000_i1036" DrawAspect="Content" ObjectID="_1354184979" r:id="rId27"/>
        </w:object>
      </w:r>
      <w:r>
        <w:rPr>
          <w:rFonts w:hint="eastAsia"/>
        </w:rPr>
        <w:t>的一个原函数，则</w:t>
      </w:r>
      <w:r w:rsidRPr="003F418B">
        <w:rPr>
          <w:position w:val="-24"/>
        </w:rPr>
        <w:object w:dxaOrig="683" w:dyaOrig="663">
          <v:shape id="_x0000_i1037" type="#_x0000_t75" style="width:33.75pt;height:32.25pt;mso-position-horizontal-relative:page;mso-position-vertical-relative:page" o:ole="" fillcolor="window">
            <v:imagedata r:id="rId28" o:title=""/>
          </v:shape>
          <o:OLEObject Type="Embed" ProgID="Equation.DSMT4" ShapeID="_x0000_i1037" DrawAspect="Content" ObjectID="_1354184980" r:id="rId29"/>
        </w:object>
      </w:r>
      <w:r>
        <w:rPr>
          <w:u w:val="single"/>
        </w:rPr>
        <w:t xml:space="preserve">                          </w:t>
      </w:r>
      <w:r>
        <w:rPr>
          <w:rFonts w:hint="eastAsia"/>
        </w:rPr>
        <w:t>；</w:t>
      </w:r>
    </w:p>
    <w:p w:rsidR="00E2652E" w:rsidRDefault="00E2652E" w:rsidP="000F6D97">
      <w:pPr>
        <w:numPr>
          <w:ilvl w:val="0"/>
          <w:numId w:val="2"/>
        </w:numPr>
        <w:spacing w:beforeLines="50" w:afterLines="50" w:line="360" w:lineRule="auto"/>
        <w:ind w:left="709" w:hanging="357"/>
      </w:pPr>
      <w:r w:rsidRPr="003F418B">
        <w:rPr>
          <w:position w:val="-16"/>
        </w:rPr>
        <w:object w:dxaOrig="1563" w:dyaOrig="441">
          <v:shape id="_x0000_i1038" type="#_x0000_t75" style="width:75pt;height:21.75pt;mso-position-horizontal-relative:page;mso-position-vertical-relative:page" o:ole="" fillcolor="window">
            <v:imagedata r:id="rId30" o:title=""/>
          </v:shape>
          <o:OLEObject Type="Embed" ProgID="Equation.DSMT4" ShapeID="_x0000_i1038" DrawAspect="Content" ObjectID="_1354184981" r:id="rId31"/>
        </w:object>
      </w:r>
      <w:r>
        <w:t>=</w:t>
      </w:r>
      <w:r>
        <w:rPr>
          <w:u w:val="single"/>
        </w:rPr>
        <w:t xml:space="preserve">                                                  </w:t>
      </w:r>
      <w:r>
        <w:rPr>
          <w:rFonts w:hint="eastAsia"/>
        </w:rPr>
        <w:t>；</w:t>
      </w:r>
    </w:p>
    <w:p w:rsidR="00E2652E" w:rsidRDefault="00E2652E" w:rsidP="000F6D97">
      <w:pPr>
        <w:numPr>
          <w:ilvl w:val="0"/>
          <w:numId w:val="2"/>
        </w:numPr>
        <w:spacing w:beforeLines="50" w:afterLines="50" w:line="360" w:lineRule="auto"/>
        <w:ind w:left="709" w:hanging="357"/>
      </w:pPr>
      <w:r>
        <w:rPr>
          <w:rFonts w:hint="eastAsia"/>
        </w:rPr>
        <w:t>设</w:t>
      </w:r>
      <w:r w:rsidRPr="003F418B">
        <w:rPr>
          <w:position w:val="-10"/>
        </w:rPr>
        <w:object w:dxaOrig="543" w:dyaOrig="322">
          <v:shape id="_x0000_i1039" type="#_x0000_t75" style="width:27pt;height:15.75pt;mso-position-horizontal-relative:page;mso-position-vertical-relative:page" o:ole="" fillcolor="window">
            <v:imagedata r:id="rId32" o:title=""/>
          </v:shape>
          <o:OLEObject Type="Embed" ProgID="Equation.DSMT4" ShapeID="_x0000_i1039" DrawAspect="Content" ObjectID="_1354184982" r:id="rId33"/>
        </w:object>
      </w:r>
      <w:r>
        <w:rPr>
          <w:rFonts w:hint="eastAsia"/>
        </w:rPr>
        <w:t>连续，并且</w:t>
      </w:r>
      <w:r w:rsidRPr="003F418B">
        <w:rPr>
          <w:position w:val="-22"/>
        </w:rPr>
        <w:object w:dxaOrig="2339" w:dyaOrig="560">
          <v:shape id="_x0000_i1040" type="#_x0000_t75" style="width:114.75pt;height:27.75pt;mso-position-horizontal-relative:page;mso-position-vertical-relative:page" o:ole="" fillcolor="window">
            <v:imagedata r:id="rId34" o:title=""/>
          </v:shape>
          <o:OLEObject Type="Embed" ProgID="Equation.DSMT4" ShapeID="_x0000_i1040" DrawAspect="Content" ObjectID="_1354184983" r:id="rId35"/>
        </w:object>
      </w:r>
      <w:r>
        <w:rPr>
          <w:rFonts w:hint="eastAsia"/>
        </w:rPr>
        <w:t>，则</w:t>
      </w:r>
      <w:r w:rsidRPr="003F418B">
        <w:rPr>
          <w:position w:val="-10"/>
        </w:rPr>
        <w:object w:dxaOrig="543" w:dyaOrig="322">
          <v:shape id="_x0000_i1041" type="#_x0000_t75" style="width:27pt;height:15.75pt;mso-position-horizontal-relative:page;mso-position-vertical-relative:page" o:ole="" fillcolor="window">
            <v:imagedata r:id="rId32" o:title=""/>
          </v:shape>
          <o:OLEObject Type="Embed" ProgID="Equation.DSMT4" ShapeID="_x0000_i1041" DrawAspect="Content" ObjectID="_1354184984" r:id="rId36"/>
        </w:object>
      </w:r>
      <w:r>
        <w:t>=</w:t>
      </w:r>
      <w:r>
        <w:rPr>
          <w:u w:val="single"/>
        </w:rPr>
        <w:t xml:space="preserve">                 </w:t>
      </w:r>
      <w:r>
        <w:rPr>
          <w:rFonts w:hint="eastAsia"/>
        </w:rPr>
        <w:t>；</w:t>
      </w:r>
    </w:p>
    <w:p w:rsidR="00E2652E" w:rsidRDefault="00E2652E" w:rsidP="000F6D97">
      <w:pPr>
        <w:numPr>
          <w:ilvl w:val="0"/>
          <w:numId w:val="2"/>
        </w:numPr>
        <w:spacing w:beforeLines="50" w:afterLines="50" w:line="360" w:lineRule="auto"/>
        <w:ind w:left="709" w:hanging="357"/>
      </w:pPr>
      <w:r w:rsidRPr="003F418B">
        <w:rPr>
          <w:position w:val="-22"/>
        </w:rPr>
        <w:object w:dxaOrig="1844" w:dyaOrig="601">
          <v:shape id="_x0000_i1042" type="#_x0000_t75" style="width:91.5pt;height:30pt;mso-position-horizontal-relative:page;mso-position-vertical-relative:page" o:ole="" fillcolor="window">
            <v:imagedata r:id="rId37" o:title=""/>
          </v:shape>
          <o:OLEObject Type="Embed" ProgID="Equation.DSMT4" ShapeID="_x0000_i1042" DrawAspect="Content" ObjectID="_1354184985" r:id="rId38"/>
        </w:objec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</w:p>
    <w:p w:rsidR="00E2652E" w:rsidRDefault="00E2652E" w:rsidP="000F6D97">
      <w:pPr>
        <w:numPr>
          <w:ilvl w:val="0"/>
          <w:numId w:val="2"/>
        </w:numPr>
        <w:spacing w:beforeLines="50" w:afterLines="50" w:line="360" w:lineRule="auto"/>
        <w:ind w:left="709" w:hanging="357"/>
      </w:pPr>
      <w:r>
        <w:rPr>
          <w:rFonts w:ascii="宋体" w:hAnsi="宋体" w:hint="eastAsia"/>
          <w:szCs w:val="21"/>
        </w:rPr>
        <w:t>微分方程</w:t>
      </w:r>
      <w:r w:rsidRPr="003F418B">
        <w:rPr>
          <w:rFonts w:ascii="宋体" w:hAnsi="宋体" w:hint="eastAsia"/>
          <w:position w:val="-10"/>
          <w:szCs w:val="21"/>
        </w:rPr>
        <w:object w:dxaOrig="1483" w:dyaOrig="321">
          <v:shape id="_x0000_i1043" type="#_x0000_t75" style="width:73.5pt;height:15.75pt;mso-position-horizontal-relative:page;mso-position-vertical-relative:page" o:ole="">
            <v:imagedata r:id="rId39" o:title=""/>
          </v:shape>
          <o:OLEObject Type="Embed" ProgID="Equation.DSMT4" ShapeID="_x0000_i1043" DrawAspect="Content" ObjectID="_1354184986" r:id="rId40"/>
        </w:object>
      </w:r>
      <w:r>
        <w:rPr>
          <w:rFonts w:ascii="宋体" w:hAnsi="宋体" w:hint="eastAsia"/>
          <w:szCs w:val="21"/>
        </w:rPr>
        <w:t>满足</w:t>
      </w:r>
      <w:r w:rsidRPr="003F418B">
        <w:rPr>
          <w:rFonts w:ascii="宋体" w:hAnsi="宋体" w:hint="eastAsia"/>
          <w:position w:val="-12"/>
          <w:szCs w:val="21"/>
        </w:rPr>
        <w:object w:dxaOrig="822" w:dyaOrig="361">
          <v:shape id="_x0000_i1044" type="#_x0000_t75" style="width:41.25pt;height:17.25pt;mso-position-horizontal-relative:page;mso-position-vertical-relative:page" o:ole="">
            <v:imagedata r:id="rId41" o:title=""/>
          </v:shape>
          <o:OLEObject Type="Embed" ProgID="Equation.DSMT4" ShapeID="_x0000_i1044" DrawAspect="Content" ObjectID="_1354184987" r:id="rId42"/>
        </w:object>
      </w:r>
      <w:r>
        <w:rPr>
          <w:rFonts w:ascii="宋体" w:hAnsi="宋体" w:hint="eastAsia"/>
          <w:szCs w:val="21"/>
        </w:rPr>
        <w:t>的特解为</w:t>
      </w:r>
      <w:r>
        <w:rPr>
          <w:rFonts w:ascii="宋体" w:hAnsi="宋体"/>
          <w:sz w:val="24"/>
          <w:u w:val="single"/>
        </w:rPr>
        <w:t xml:space="preserve"> </w:t>
      </w:r>
      <w:r>
        <w:rPr>
          <w:u w:val="single"/>
        </w:rPr>
        <w:t xml:space="preserve">                       </w:t>
      </w:r>
      <w:r>
        <w:rPr>
          <w:rFonts w:hint="eastAsia"/>
        </w:rPr>
        <w:t>；</w:t>
      </w:r>
    </w:p>
    <w:p w:rsidR="00E2652E" w:rsidRDefault="00E2652E" w:rsidP="000F6D97">
      <w:pPr>
        <w:spacing w:beforeLines="50" w:afterLines="50" w:line="360" w:lineRule="auto"/>
      </w:pPr>
    </w:p>
    <w:p w:rsidR="00E2652E" w:rsidRDefault="00E2652E" w:rsidP="000F6D97">
      <w:pPr>
        <w:spacing w:beforeLines="50" w:afterLines="50" w:line="360" w:lineRule="auto"/>
      </w:pPr>
    </w:p>
    <w:p w:rsidR="00E2652E" w:rsidRDefault="00E2652E" w:rsidP="000F6D97">
      <w:pPr>
        <w:spacing w:beforeLines="50" w:afterLines="50" w:line="360" w:lineRule="auto"/>
        <w:rPr>
          <w:b/>
        </w:rPr>
      </w:pPr>
      <w:r>
        <w:rPr>
          <w:rFonts w:ascii="黑体" w:eastAsia="黑体" w:hint="eastAsia"/>
          <w:b/>
          <w:sz w:val="28"/>
          <w:szCs w:val="28"/>
        </w:rPr>
        <w:t>二、</w:t>
      </w:r>
      <w:r w:rsidRPr="000E612B">
        <w:rPr>
          <w:rFonts w:ascii="黑体" w:eastAsia="黑体" w:hint="eastAsia"/>
          <w:b/>
          <w:sz w:val="28"/>
          <w:szCs w:val="28"/>
        </w:rPr>
        <w:t>单项选择题</w:t>
      </w:r>
      <w:r>
        <w:rPr>
          <w:b/>
        </w:rPr>
        <w:t>(</w:t>
      </w:r>
      <w:r>
        <w:rPr>
          <w:rFonts w:hint="eastAsia"/>
          <w:b/>
        </w:rPr>
        <w:t>本大题分</w:t>
      </w:r>
      <w:r>
        <w:rPr>
          <w:b/>
        </w:rPr>
        <w:t>10</w:t>
      </w:r>
      <w:r>
        <w:rPr>
          <w:rFonts w:hint="eastAsia"/>
          <w:b/>
        </w:rPr>
        <w:t>小题</w:t>
      </w:r>
      <w:r>
        <w:rPr>
          <w:b/>
        </w:rPr>
        <w:t xml:space="preserve">, </w:t>
      </w:r>
      <w:r>
        <w:rPr>
          <w:rFonts w:hint="eastAsia"/>
          <w:b/>
        </w:rPr>
        <w:t>每小题</w:t>
      </w:r>
      <w:r>
        <w:rPr>
          <w:b/>
        </w:rPr>
        <w:t>2</w:t>
      </w:r>
      <w:r>
        <w:rPr>
          <w:rFonts w:hint="eastAsia"/>
          <w:b/>
        </w:rPr>
        <w:t>分</w:t>
      </w:r>
      <w:r>
        <w:rPr>
          <w:b/>
        </w:rPr>
        <w:t xml:space="preserve">, </w:t>
      </w:r>
      <w:r>
        <w:rPr>
          <w:rFonts w:hint="eastAsia"/>
          <w:b/>
        </w:rPr>
        <w:t>共</w:t>
      </w:r>
      <w:r>
        <w:rPr>
          <w:b/>
        </w:rPr>
        <w:t>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E2652E" w:rsidRDefault="00E2652E" w:rsidP="00CE3E3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下列极限中不正确的是</w:t>
      </w:r>
      <w:r>
        <w:t xml:space="preserve">……………………………………………….…..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E2652E" w:rsidRDefault="00E2652E" w:rsidP="00276E9B">
      <w:pPr>
        <w:spacing w:line="360" w:lineRule="auto"/>
        <w:ind w:leftChars="371" w:left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26286E">
        <w:rPr>
          <w:position w:val="-24"/>
        </w:rPr>
        <w:object w:dxaOrig="1420" w:dyaOrig="620">
          <v:shape id="_x0000_i1045" type="#_x0000_t75" style="width:71.25pt;height:30.75pt" o:ole="">
            <v:imagedata r:id="rId43" o:title=""/>
          </v:shape>
          <o:OLEObject Type="Embed" ProgID="Equation.DSMT4" ShapeID="_x0000_i1045" DrawAspect="Content" ObjectID="_1354184988" r:id="rId44"/>
        </w:object>
      </w:r>
      <w:r>
        <w:rPr>
          <w:rFonts w:hint="eastAsia"/>
        </w:rPr>
        <w:t>；</w:t>
      </w:r>
      <w:r>
        <w:t xml:space="preserve">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 </w:t>
      </w:r>
      <w:r w:rsidRPr="0026286E">
        <w:rPr>
          <w:position w:val="-24"/>
        </w:rPr>
        <w:object w:dxaOrig="1800" w:dyaOrig="900">
          <v:shape id="_x0000_i1046" type="#_x0000_t75" style="width:90pt;height:44.25pt" o:ole="">
            <v:imagedata r:id="rId45" o:title=""/>
          </v:shape>
          <o:OLEObject Type="Embed" ProgID="Equation.DSMT4" ShapeID="_x0000_i1046" DrawAspect="Content" ObjectID="_1354184989" r:id="rId46"/>
        </w:object>
      </w:r>
      <w:r>
        <w:rPr>
          <w:rFonts w:hint="eastAsia"/>
        </w:rPr>
        <w:t>；</w:t>
      </w:r>
    </w:p>
    <w:p w:rsidR="00E2652E" w:rsidRDefault="00E2652E" w:rsidP="00276E9B">
      <w:pPr>
        <w:spacing w:line="360" w:lineRule="auto"/>
        <w:ind w:leftChars="371" w:left="3168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26286E">
        <w:rPr>
          <w:position w:val="-28"/>
        </w:rPr>
        <w:object w:dxaOrig="1680" w:dyaOrig="700">
          <v:shape id="_x0000_i1047" type="#_x0000_t75" style="width:84pt;height:35.25pt" o:ole="">
            <v:imagedata r:id="rId47" o:title=""/>
          </v:shape>
          <o:OLEObject Type="Embed" ProgID="Equation.DSMT4" ShapeID="_x0000_i1047" DrawAspect="Content" ObjectID="_1354184990" r:id="rId48"/>
        </w:object>
      </w:r>
      <w:r>
        <w:rPr>
          <w:rFonts w:hint="eastAsia"/>
        </w:rPr>
        <w:t>；</w:t>
      </w:r>
      <w:r>
        <w:t xml:space="preserve">   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 xml:space="preserve"> </w:t>
      </w:r>
      <w:r w:rsidRPr="0026286E">
        <w:rPr>
          <w:position w:val="-24"/>
        </w:rPr>
        <w:object w:dxaOrig="1560" w:dyaOrig="620">
          <v:shape id="_x0000_i1048" type="#_x0000_t75" style="width:78pt;height:30.75pt" o:ole="">
            <v:imagedata r:id="rId49" o:title=""/>
          </v:shape>
          <o:OLEObject Type="Embed" ProgID="Equation.DSMT4" ShapeID="_x0000_i1048" DrawAspect="Content" ObjectID="_1354184991" r:id="rId50"/>
        </w:object>
      </w:r>
      <w:r>
        <w:rPr>
          <w:rFonts w:hint="eastAsia"/>
        </w:rPr>
        <w:t>；</w:t>
      </w:r>
    </w:p>
    <w:p w:rsidR="00E2652E" w:rsidRDefault="00E2652E" w:rsidP="00CE3E3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当</w:t>
      </w:r>
      <w:r w:rsidRPr="00A65065">
        <w:rPr>
          <w:position w:val="-6"/>
        </w:rPr>
        <w:object w:dxaOrig="680" w:dyaOrig="279">
          <v:shape id="_x0000_i1049" type="#_x0000_t75" style="width:33.75pt;height:14.25pt" o:ole="">
            <v:imagedata r:id="rId51" o:title=""/>
          </v:shape>
          <o:OLEObject Type="Embed" ProgID="Equation.DSMT4" ShapeID="_x0000_i1049" DrawAspect="Content" ObjectID="_1354184992" r:id="rId52"/>
        </w:object>
      </w:r>
      <w:r>
        <w:rPr>
          <w:rFonts w:hint="eastAsia"/>
        </w:rPr>
        <w:t>时，下列无穷小中与</w:t>
      </w:r>
      <w:r w:rsidRPr="00A65065">
        <w:rPr>
          <w:position w:val="-6"/>
        </w:rPr>
        <w:object w:dxaOrig="620" w:dyaOrig="320">
          <v:shape id="_x0000_i1050" type="#_x0000_t75" style="width:30.75pt;height:15pt" o:ole="">
            <v:imagedata r:id="rId53" o:title=""/>
          </v:shape>
          <o:OLEObject Type="Embed" ProgID="Equation.DSMT4" ShapeID="_x0000_i1050" DrawAspect="Content" ObjectID="_1354184993" r:id="rId54"/>
        </w:object>
      </w:r>
      <w:r>
        <w:rPr>
          <w:rFonts w:hint="eastAsia"/>
        </w:rPr>
        <w:t>不等价的是</w:t>
      </w:r>
      <w:r>
        <w:t>………………...………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E2652E" w:rsidRDefault="00E2652E" w:rsidP="00276E9B">
      <w:pPr>
        <w:spacing w:line="360" w:lineRule="auto"/>
        <w:ind w:leftChars="171" w:left="31680" w:firstLineChars="200" w:firstLine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A65065">
        <w:rPr>
          <w:position w:val="-6"/>
        </w:rPr>
        <w:object w:dxaOrig="639" w:dyaOrig="320">
          <v:shape id="_x0000_i1051" type="#_x0000_t75" style="width:31.5pt;height:15pt" o:ole="">
            <v:imagedata r:id="rId55" o:title=""/>
          </v:shape>
          <o:OLEObject Type="Embed" ProgID="Equation.DSMT4" ShapeID="_x0000_i1051" DrawAspect="Content" ObjectID="_1354184994" r:id="rId56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A65065">
        <w:rPr>
          <w:position w:val="-6"/>
        </w:rPr>
        <w:object w:dxaOrig="660" w:dyaOrig="360">
          <v:shape id="_x0000_i1052" type="#_x0000_t75" style="width:33pt;height:18pt" o:ole="">
            <v:imagedata r:id="rId57" o:title=""/>
          </v:shape>
          <o:OLEObject Type="Embed" ProgID="Equation.DSMT4" ShapeID="_x0000_i1052" DrawAspect="Content" ObjectID="_1354184995" r:id="rId58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A65065">
        <w:rPr>
          <w:position w:val="-10"/>
        </w:rPr>
        <w:object w:dxaOrig="960" w:dyaOrig="360">
          <v:shape id="_x0000_i1053" type="#_x0000_t75" style="width:48pt;height:18pt" o:ole="">
            <v:imagedata r:id="rId59" o:title=""/>
          </v:shape>
          <o:OLEObject Type="Embed" ProgID="Equation.DSMT4" ShapeID="_x0000_i1053" DrawAspect="Content" ObjectID="_1354184996" r:id="rId60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 xml:space="preserve"> </w:t>
      </w:r>
      <w:r w:rsidRPr="00A65065">
        <w:rPr>
          <w:position w:val="-6"/>
        </w:rPr>
        <w:object w:dxaOrig="960" w:dyaOrig="320">
          <v:shape id="_x0000_i1054" type="#_x0000_t75" style="width:48pt;height:15pt" o:ole="">
            <v:imagedata r:id="rId61" o:title=""/>
          </v:shape>
          <o:OLEObject Type="Embed" ProgID="Equation.DSMT4" ShapeID="_x0000_i1054" DrawAspect="Content" ObjectID="_1354184997" r:id="rId62"/>
        </w:object>
      </w:r>
      <w:r>
        <w:rPr>
          <w:rFonts w:hint="eastAsia"/>
        </w:rPr>
        <w:t>；</w:t>
      </w:r>
    </w:p>
    <w:p w:rsidR="00E2652E" w:rsidRPr="004A0755" w:rsidRDefault="00E2652E" w:rsidP="00CE3E3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若</w:t>
      </w:r>
      <w:r w:rsidRPr="00CB1A43">
        <w:rPr>
          <w:rFonts w:ascii="宋体" w:hAnsi="宋体" w:hint="eastAsia"/>
          <w:position w:val="-24"/>
        </w:rPr>
        <w:object w:dxaOrig="1600" w:dyaOrig="620">
          <v:shape id="_x0000_i1055" type="#_x0000_t75" style="width:80.25pt;height:30.75pt" o:ole="">
            <v:imagedata r:id="rId63" o:title=""/>
          </v:shape>
          <o:OLEObject Type="Embed" ProgID="Equation.DSMT4" ShapeID="_x0000_i1055" DrawAspect="Content" ObjectID="_1354184998" r:id="rId64"/>
        </w:object>
      </w:r>
      <w:r>
        <w:rPr>
          <w:rFonts w:ascii="宋体" w:hAnsi="宋体" w:hint="eastAsia"/>
        </w:rPr>
        <w:t>，则</w:t>
      </w:r>
      <w:r w:rsidRPr="007D392D">
        <w:rPr>
          <w:position w:val="-10"/>
        </w:rPr>
        <w:object w:dxaOrig="720" w:dyaOrig="320">
          <v:shape id="_x0000_i1056" type="#_x0000_t75" style="width:36pt;height:15pt" o:ole="">
            <v:imagedata r:id="rId65" o:title=""/>
          </v:shape>
          <o:OLEObject Type="Embed" ProgID="Equation.DSMT4" ShapeID="_x0000_i1056" DrawAspect="Content" ObjectID="_1354184999" r:id="rId66"/>
        </w:object>
      </w:r>
      <w:r>
        <w:rPr>
          <w:rFonts w:ascii="宋体" w:hAnsi="宋体"/>
        </w:rPr>
        <w:t xml:space="preserve">  </w:t>
      </w:r>
      <w:r>
        <w:t>………………………………….……..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>）；</w:t>
      </w:r>
    </w:p>
    <w:p w:rsidR="00E2652E" w:rsidRPr="000945C4" w:rsidRDefault="00E2652E" w:rsidP="00276E9B">
      <w:pPr>
        <w:spacing w:line="360" w:lineRule="auto"/>
        <w:ind w:leftChars="171" w:left="31680" w:firstLineChars="200" w:firstLine="31680"/>
      </w:pPr>
      <w:r>
        <w:rPr>
          <w:rFonts w:ascii="宋体" w:hAnsi="宋体"/>
        </w:rPr>
        <w:t xml:space="preserve"> (A) </w:t>
      </w:r>
      <w:r w:rsidRPr="00B06FB5">
        <w:rPr>
          <w:rFonts w:ascii="宋体" w:hAnsi="宋体" w:hint="eastAsia"/>
          <w:position w:val="-24"/>
        </w:rPr>
        <w:object w:dxaOrig="260" w:dyaOrig="620">
          <v:shape id="_x0000_i1057" type="#_x0000_t75" style="width:12.75pt;height:30.75pt" o:ole="">
            <v:imagedata r:id="rId67" o:title=""/>
          </v:shape>
          <o:OLEObject Type="Embed" ProgID="Equation.DSMT4" ShapeID="_x0000_i1057" DrawAspect="Content" ObjectID="_1354185000" r:id="rId68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(B) </w:t>
      </w:r>
      <w:r w:rsidRPr="00B06FB5">
        <w:rPr>
          <w:rFonts w:ascii="宋体" w:hAnsi="宋体" w:hint="eastAsia"/>
          <w:position w:val="-6"/>
        </w:rPr>
        <w:object w:dxaOrig="220" w:dyaOrig="220">
          <v:shape id="_x0000_i1058" type="#_x0000_t75" style="width:11.25pt;height:11.25pt" o:ole="">
            <v:imagedata r:id="rId69" o:title=""/>
          </v:shape>
          <o:OLEObject Type="Embed" ProgID="Equation.DSMT4" ShapeID="_x0000_i1058" DrawAspect="Content" ObjectID="_1354185001" r:id="rId70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 (C)</w:t>
      </w:r>
      <w:r w:rsidRPr="00B06FB5">
        <w:rPr>
          <w:rFonts w:ascii="宋体" w:hAnsi="宋体" w:hint="eastAsia"/>
          <w:position w:val="-10"/>
        </w:rPr>
        <w:object w:dxaOrig="1100" w:dyaOrig="320">
          <v:shape id="_x0000_i1059" type="#_x0000_t75" style="width:54.75pt;height:15pt" o:ole="">
            <v:imagedata r:id="rId71" o:title=""/>
          </v:shape>
          <o:OLEObject Type="Embed" ProgID="Equation.DSMT4" ShapeID="_x0000_i1059" DrawAspect="Content" ObjectID="_1354185002" r:id="rId72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B06FB5">
        <w:rPr>
          <w:rFonts w:ascii="宋体" w:hAnsi="宋体" w:hint="eastAsia"/>
          <w:position w:val="-24"/>
        </w:rPr>
        <w:object w:dxaOrig="859" w:dyaOrig="620">
          <v:shape id="_x0000_i1060" type="#_x0000_t75" style="width:42.75pt;height:30.75pt" o:ole="">
            <v:imagedata r:id="rId73" o:title=""/>
          </v:shape>
          <o:OLEObject Type="Embed" ProgID="Equation.DSMT4" ShapeID="_x0000_i1060" DrawAspect="Content" ObjectID="_1354185003" r:id="rId74"/>
        </w:object>
      </w:r>
    </w:p>
    <w:p w:rsidR="00E2652E" w:rsidRDefault="00E2652E" w:rsidP="00276E9B">
      <w:pPr>
        <w:numPr>
          <w:ilvl w:val="0"/>
          <w:numId w:val="9"/>
        </w:numPr>
        <w:spacing w:line="360" w:lineRule="auto"/>
        <w:ind w:rightChars="-73" w:right="31680"/>
      </w:pPr>
      <w:r>
        <w:rPr>
          <w:rFonts w:hint="eastAsia"/>
        </w:rPr>
        <w:t>曲线</w:t>
      </w:r>
      <w:r w:rsidRPr="00E622CA">
        <w:rPr>
          <w:position w:val="-10"/>
        </w:rPr>
        <w:object w:dxaOrig="1200" w:dyaOrig="360">
          <v:shape id="_x0000_i1061" type="#_x0000_t75" style="width:58.5pt;height:18pt" o:ole="" fillcolor="window">
            <v:imagedata r:id="rId75" o:title=""/>
          </v:shape>
          <o:OLEObject Type="Embed" ProgID="Equation.DSMT4" ShapeID="_x0000_i1061" DrawAspect="Content" ObjectID="_1354185004" r:id="rId76"/>
        </w:object>
      </w:r>
      <w:r>
        <w:rPr>
          <w:rFonts w:hint="eastAsia"/>
        </w:rPr>
        <w:t>的凹区间是</w:t>
      </w:r>
      <w:r>
        <w:t xml:space="preserve">……………………………..…….………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E2652E" w:rsidRDefault="00E2652E" w:rsidP="00276E9B">
      <w:pPr>
        <w:spacing w:line="360" w:lineRule="auto"/>
        <w:ind w:leftChars="167" w:left="31680" w:rightChars="-73" w:right="31680" w:firstLineChars="200" w:firstLine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C83700">
        <w:rPr>
          <w:position w:val="-10"/>
        </w:rPr>
        <w:object w:dxaOrig="639" w:dyaOrig="320">
          <v:shape id="_x0000_i1062" type="#_x0000_t75" style="width:31.5pt;height:15pt" o:ole="">
            <v:imagedata r:id="rId77" o:title=""/>
          </v:shape>
          <o:OLEObject Type="Embed" ProgID="Equation.DSMT4" ShapeID="_x0000_i1062" DrawAspect="Content" ObjectID="_1354185005" r:id="rId78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C83700">
        <w:rPr>
          <w:position w:val="-10"/>
        </w:rPr>
        <w:object w:dxaOrig="700" w:dyaOrig="320">
          <v:shape id="_x0000_i1063" type="#_x0000_t75" style="width:35.25pt;height:15pt" o:ole="">
            <v:imagedata r:id="rId79" o:title=""/>
          </v:shape>
          <o:OLEObject Type="Embed" ProgID="Equation.DSMT4" ShapeID="_x0000_i1063" DrawAspect="Content" ObjectID="_1354185006" r:id="rId80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C83700">
        <w:rPr>
          <w:position w:val="-10"/>
        </w:rPr>
        <w:object w:dxaOrig="760" w:dyaOrig="320">
          <v:shape id="_x0000_i1064" type="#_x0000_t75" style="width:38.25pt;height:15pt" o:ole="">
            <v:imagedata r:id="rId81" o:title=""/>
          </v:shape>
          <o:OLEObject Type="Embed" ProgID="Equation.DSMT4" ShapeID="_x0000_i1064" DrawAspect="Content" ObjectID="_1354185007" r:id="rId82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 xml:space="preserve"> </w:t>
      </w:r>
      <w:r w:rsidRPr="00C83700">
        <w:rPr>
          <w:position w:val="-10"/>
        </w:rPr>
        <w:object w:dxaOrig="560" w:dyaOrig="320">
          <v:shape id="_x0000_i1065" type="#_x0000_t75" style="width:27.75pt;height:15pt" o:ole="">
            <v:imagedata r:id="rId83" o:title=""/>
          </v:shape>
          <o:OLEObject Type="Embed" ProgID="Equation.DSMT4" ShapeID="_x0000_i1065" DrawAspect="Content" ObjectID="_1354185008" r:id="rId84"/>
        </w:object>
      </w:r>
      <w:r>
        <w:rPr>
          <w:rFonts w:hint="eastAsia"/>
        </w:rPr>
        <w:t>；</w:t>
      </w:r>
    </w:p>
    <w:p w:rsidR="00E2652E" w:rsidRDefault="00E2652E" w:rsidP="00276E9B">
      <w:pPr>
        <w:numPr>
          <w:ilvl w:val="0"/>
          <w:numId w:val="9"/>
        </w:numPr>
        <w:spacing w:line="360" w:lineRule="auto"/>
        <w:ind w:rightChars="-73" w:right="31680"/>
      </w:pPr>
      <w:r>
        <w:rPr>
          <w:rFonts w:hint="eastAsia"/>
        </w:rPr>
        <w:t>函数</w:t>
      </w:r>
      <w:r w:rsidRPr="007D392D">
        <w:rPr>
          <w:position w:val="-10"/>
        </w:rPr>
        <w:object w:dxaOrig="540" w:dyaOrig="320">
          <v:shape id="_x0000_i1066" type="#_x0000_t75" style="width:27pt;height:15pt" o:ole="">
            <v:imagedata r:id="rId85" o:title=""/>
          </v:shape>
          <o:OLEObject Type="Embed" ProgID="Equation.DSMT4" ShapeID="_x0000_i1066" DrawAspect="Content" ObjectID="_1354185009" r:id="rId86"/>
        </w:object>
      </w:r>
      <w:r>
        <w:rPr>
          <w:rFonts w:hint="eastAsia"/>
        </w:rPr>
        <w:t>在点</w:t>
      </w:r>
      <w:r w:rsidRPr="00592BE3">
        <w:rPr>
          <w:position w:val="-12"/>
        </w:rPr>
        <w:object w:dxaOrig="620" w:dyaOrig="360">
          <v:shape id="_x0000_i1067" type="#_x0000_t75" style="width:30.75pt;height:18pt" o:ole="">
            <v:imagedata r:id="rId87" o:title=""/>
          </v:shape>
          <o:OLEObject Type="Embed" ProgID="Equation.DSMT4" ShapeID="_x0000_i1067" DrawAspect="Content" ObjectID="_1354185010" r:id="rId88"/>
        </w:object>
      </w:r>
      <w:r>
        <w:rPr>
          <w:rFonts w:hint="eastAsia"/>
        </w:rPr>
        <w:t>处连续且取得极大值，则</w:t>
      </w:r>
      <w:r w:rsidRPr="007D392D">
        <w:rPr>
          <w:position w:val="-10"/>
        </w:rPr>
        <w:object w:dxaOrig="540" w:dyaOrig="320">
          <v:shape id="_x0000_i1068" type="#_x0000_t75" style="width:27pt;height:15pt" o:ole="">
            <v:imagedata r:id="rId85" o:title=""/>
          </v:shape>
          <o:OLEObject Type="Embed" ProgID="Equation.DSMT4" ShapeID="_x0000_i1068" DrawAspect="Content" ObjectID="_1354185011" r:id="rId89"/>
        </w:object>
      </w:r>
      <w:r>
        <w:rPr>
          <w:rFonts w:hint="eastAsia"/>
        </w:rPr>
        <w:t>在</w:t>
      </w:r>
      <w:r w:rsidRPr="00592BE3">
        <w:rPr>
          <w:position w:val="-12"/>
        </w:rPr>
        <w:object w:dxaOrig="260" w:dyaOrig="360">
          <v:shape id="_x0000_i1069" type="#_x0000_t75" style="width:12.75pt;height:18pt" o:ole="">
            <v:imagedata r:id="rId90" o:title=""/>
          </v:shape>
          <o:OLEObject Type="Embed" ProgID="Equation.DSMT4" ShapeID="_x0000_i1069" DrawAspect="Content" ObjectID="_1354185012" r:id="rId91"/>
        </w:object>
      </w:r>
      <w:r>
        <w:rPr>
          <w:rFonts w:hint="eastAsia"/>
        </w:rPr>
        <w:t>处必有</w:t>
      </w:r>
      <w:r>
        <w:t>……...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E2652E" w:rsidRDefault="00E2652E" w:rsidP="00276E9B">
      <w:pPr>
        <w:spacing w:line="360" w:lineRule="auto"/>
        <w:ind w:leftChars="171" w:left="31680" w:rightChars="-73" w:right="31680" w:firstLineChars="200" w:firstLine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7D392D">
        <w:rPr>
          <w:position w:val="-12"/>
        </w:rPr>
        <w:object w:dxaOrig="1040" w:dyaOrig="360">
          <v:shape id="_x0000_i1070" type="#_x0000_t75" style="width:51.75pt;height:18pt" o:ole="">
            <v:imagedata r:id="rId92" o:title=""/>
          </v:shape>
          <o:OLEObject Type="Embed" ProgID="Equation.DSMT4" ShapeID="_x0000_i1070" DrawAspect="Content" ObjectID="_1354185013" r:id="rId93"/>
        </w:object>
      </w:r>
      <w:r>
        <w:rPr>
          <w:rFonts w:hint="eastAsia"/>
        </w:rPr>
        <w:t>；（</w:t>
      </w:r>
      <w:r>
        <w:t>B</w:t>
      </w:r>
      <w:r>
        <w:rPr>
          <w:rFonts w:hint="eastAsia"/>
        </w:rPr>
        <w:t>）</w:t>
      </w:r>
      <w:r w:rsidRPr="00592BE3">
        <w:rPr>
          <w:position w:val="-12"/>
        </w:rPr>
        <w:object w:dxaOrig="1060" w:dyaOrig="360">
          <v:shape id="_x0000_i1071" type="#_x0000_t75" style="width:53.25pt;height:18pt" o:ole="">
            <v:imagedata r:id="rId94" o:title=""/>
          </v:shape>
          <o:OLEObject Type="Embed" ProgID="Equation.DSMT4" ShapeID="_x0000_i1071" DrawAspect="Content" ObjectID="_1354185014" r:id="rId95"/>
        </w:object>
      </w:r>
      <w:r>
        <w:rPr>
          <w:rFonts w:hint="eastAsia"/>
        </w:rPr>
        <w:t>；（</w:t>
      </w:r>
      <w:r>
        <w:t>C</w:t>
      </w:r>
      <w:r>
        <w:rPr>
          <w:rFonts w:hint="eastAsia"/>
        </w:rPr>
        <w:t>）</w:t>
      </w:r>
      <w:r>
        <w:t xml:space="preserve"> </w:t>
      </w:r>
      <w:r w:rsidRPr="00592BE3">
        <w:rPr>
          <w:position w:val="-12"/>
        </w:rPr>
        <w:object w:dxaOrig="1060" w:dyaOrig="360">
          <v:shape id="_x0000_i1072" type="#_x0000_t75" style="width:53.25pt;height:18pt" o:ole="">
            <v:imagedata r:id="rId96" o:title=""/>
          </v:shape>
          <o:OLEObject Type="Embed" ProgID="Equation.DSMT4" ShapeID="_x0000_i1072" DrawAspect="Content" ObjectID="_1354185015" r:id="rId97"/>
        </w:object>
      </w:r>
      <w:r>
        <w:rPr>
          <w:rFonts w:hint="eastAsia"/>
        </w:rPr>
        <w:t>；（</w:t>
      </w:r>
      <w:r>
        <w:t>D</w:t>
      </w:r>
      <w:r>
        <w:rPr>
          <w:rFonts w:hint="eastAsia"/>
        </w:rPr>
        <w:t>）</w:t>
      </w:r>
      <w:r w:rsidRPr="00592BE3">
        <w:rPr>
          <w:position w:val="-12"/>
        </w:rPr>
        <w:object w:dxaOrig="1980" w:dyaOrig="360">
          <v:shape id="_x0000_i1073" type="#_x0000_t75" style="width:99pt;height:18pt" o:ole="">
            <v:imagedata r:id="rId98" o:title=""/>
          </v:shape>
          <o:OLEObject Type="Embed" ProgID="Equation.DSMT4" ShapeID="_x0000_i1073" DrawAspect="Content" ObjectID="_1354185016" r:id="rId99"/>
        </w:object>
      </w:r>
    </w:p>
    <w:p w:rsidR="00E2652E" w:rsidRDefault="00E2652E" w:rsidP="00CE3E36">
      <w:pPr>
        <w:numPr>
          <w:ilvl w:val="0"/>
          <w:numId w:val="9"/>
        </w:numPr>
        <w:spacing w:line="360" w:lineRule="auto"/>
        <w:rPr>
          <w:szCs w:val="21"/>
        </w:rPr>
      </w:pPr>
      <w:r w:rsidRPr="00817E4C">
        <w:rPr>
          <w:rFonts w:hint="eastAsia"/>
          <w:szCs w:val="21"/>
        </w:rPr>
        <w:t>设函数</w:t>
      </w:r>
      <w:r w:rsidRPr="00817E4C">
        <w:rPr>
          <w:position w:val="-10"/>
          <w:szCs w:val="21"/>
        </w:rPr>
        <w:object w:dxaOrig="2659" w:dyaOrig="320">
          <v:shape id="_x0000_i1074" type="#_x0000_t75" style="width:130.5pt;height:15pt" o:ole="">
            <v:imagedata r:id="rId100" o:title=""/>
          </v:shape>
          <o:OLEObject Type="Embed" ProgID="Equation.DSMT4" ShapeID="_x0000_i1074" DrawAspect="Content" ObjectID="_1354185017" r:id="rId101"/>
        </w:object>
      </w:r>
      <w:r w:rsidRPr="00817E4C">
        <w:rPr>
          <w:rFonts w:hint="eastAsia"/>
          <w:szCs w:val="21"/>
        </w:rPr>
        <w:t>，则</w:t>
      </w:r>
      <w:r w:rsidRPr="00817E4C">
        <w:rPr>
          <w:position w:val="-10"/>
          <w:szCs w:val="21"/>
        </w:rPr>
        <w:object w:dxaOrig="960" w:dyaOrig="320">
          <v:shape id="_x0000_i1075" type="#_x0000_t75" style="width:48pt;height:15pt" o:ole="">
            <v:imagedata r:id="rId102" o:title=""/>
          </v:shape>
          <o:OLEObject Type="Embed" ProgID="Equation.DSMT4" ShapeID="_x0000_i1075" DrawAspect="Content" ObjectID="_1354185018" r:id="rId103"/>
        </w:object>
      </w:r>
      <w:r w:rsidRPr="00817E4C">
        <w:rPr>
          <w:rFonts w:hint="eastAsia"/>
          <w:szCs w:val="21"/>
        </w:rPr>
        <w:t>在</w:t>
      </w:r>
      <w:r w:rsidRPr="00817E4C">
        <w:rPr>
          <w:szCs w:val="21"/>
        </w:rPr>
        <w:t>[1</w:t>
      </w:r>
      <w:r w:rsidRPr="00817E4C">
        <w:rPr>
          <w:rFonts w:hint="eastAsia"/>
          <w:szCs w:val="21"/>
        </w:rPr>
        <w:t>，</w:t>
      </w:r>
      <w:r w:rsidRPr="00817E4C">
        <w:rPr>
          <w:szCs w:val="21"/>
        </w:rPr>
        <w:t>3]</w:t>
      </w:r>
      <w:r w:rsidRPr="00817E4C">
        <w:rPr>
          <w:rFonts w:hint="eastAsia"/>
          <w:szCs w:val="21"/>
        </w:rPr>
        <w:t>内实根</w:t>
      </w:r>
      <w:r>
        <w:rPr>
          <w:rFonts w:hint="eastAsia"/>
          <w:szCs w:val="21"/>
        </w:rPr>
        <w:t>个数为</w:t>
      </w:r>
      <w:r>
        <w:rPr>
          <w:szCs w:val="21"/>
        </w:rPr>
        <w:t>...</w:t>
      </w:r>
      <w:r w:rsidRPr="00817E4C">
        <w:rPr>
          <w:szCs w:val="21"/>
        </w:rPr>
        <w:t xml:space="preserve">(  </w:t>
      </w:r>
      <w:r>
        <w:rPr>
          <w:szCs w:val="21"/>
        </w:rPr>
        <w:t xml:space="preserve">   </w:t>
      </w:r>
      <w:r w:rsidRPr="00817E4C">
        <w:rPr>
          <w:szCs w:val="21"/>
        </w:rPr>
        <w:t>)</w:t>
      </w:r>
      <w:r>
        <w:rPr>
          <w:rFonts w:hint="eastAsia"/>
          <w:szCs w:val="21"/>
        </w:rPr>
        <w:t>；</w:t>
      </w:r>
    </w:p>
    <w:p w:rsidR="00E2652E" w:rsidRPr="00817E4C" w:rsidRDefault="00E2652E" w:rsidP="000F6D97">
      <w:pPr>
        <w:spacing w:afterLines="50" w:line="360" w:lineRule="auto"/>
        <w:ind w:left="352"/>
        <w:rPr>
          <w:szCs w:val="21"/>
        </w:rPr>
      </w:pPr>
      <w:r w:rsidRPr="00817E4C">
        <w:rPr>
          <w:szCs w:val="21"/>
        </w:rPr>
        <w:t xml:space="preserve">    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817E4C">
        <w:rPr>
          <w:szCs w:val="21"/>
        </w:rPr>
        <w:t>1</w:t>
      </w:r>
      <w:r w:rsidRPr="00817E4C">
        <w:rPr>
          <w:rFonts w:hint="eastAsia"/>
          <w:szCs w:val="21"/>
        </w:rPr>
        <w:t>个</w: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817E4C">
        <w:rPr>
          <w:szCs w:val="21"/>
        </w:rPr>
        <w:t>2</w:t>
      </w:r>
      <w:r w:rsidRPr="00817E4C">
        <w:rPr>
          <w:rFonts w:hint="eastAsia"/>
          <w:szCs w:val="21"/>
        </w:rPr>
        <w:t>个</w: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817E4C">
        <w:rPr>
          <w:szCs w:val="21"/>
        </w:rPr>
        <w:t>3</w:t>
      </w:r>
      <w:r w:rsidRPr="00817E4C">
        <w:rPr>
          <w:rFonts w:hint="eastAsia"/>
          <w:szCs w:val="21"/>
        </w:rPr>
        <w:t>个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 </w:t>
      </w:r>
      <w:r w:rsidRPr="00817E4C">
        <w:rPr>
          <w:szCs w:val="21"/>
        </w:rP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817E4C">
        <w:rPr>
          <w:rFonts w:hint="eastAsia"/>
          <w:szCs w:val="21"/>
        </w:rPr>
        <w:t>无实根</w:t>
      </w:r>
    </w:p>
    <w:p w:rsidR="00E2652E" w:rsidRDefault="00E2652E" w:rsidP="00CE3E3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下列积分结果等于零的是</w:t>
      </w:r>
      <w:r>
        <w:t xml:space="preserve">………………………………………………….…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E2652E" w:rsidRDefault="00E2652E" w:rsidP="00276E9B">
      <w:pPr>
        <w:spacing w:line="360" w:lineRule="auto"/>
        <w:ind w:leftChars="171" w:left="31680" w:firstLineChars="250" w:firstLine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C83700">
        <w:rPr>
          <w:position w:val="-22"/>
        </w:rPr>
        <w:object w:dxaOrig="1320" w:dyaOrig="560">
          <v:shape id="_x0000_i1076" type="#_x0000_t75" style="width:63pt;height:27.75pt" o:ole="">
            <v:imagedata r:id="rId104" o:title=""/>
          </v:shape>
          <o:OLEObject Type="Embed" ProgID="Equation.DSMT4" ShapeID="_x0000_i1076" DrawAspect="Content" ObjectID="_1354185019" r:id="rId105"/>
        </w:object>
      </w:r>
      <w:r>
        <w:rPr>
          <w:rFonts w:hint="eastAsia"/>
        </w:rPr>
        <w:t>；（</w:t>
      </w:r>
      <w:r>
        <w:t>B</w:t>
      </w:r>
      <w:r>
        <w:rPr>
          <w:rFonts w:hint="eastAsia"/>
        </w:rPr>
        <w:t>）</w:t>
      </w:r>
      <w:r w:rsidRPr="00C83700">
        <w:rPr>
          <w:position w:val="-18"/>
        </w:rPr>
        <w:object w:dxaOrig="1280" w:dyaOrig="520">
          <v:shape id="_x0000_i1077" type="#_x0000_t75" style="width:63pt;height:26.25pt" o:ole="">
            <v:imagedata r:id="rId106" o:title=""/>
          </v:shape>
          <o:OLEObject Type="Embed" ProgID="Equation.DSMT4" ShapeID="_x0000_i1077" DrawAspect="Content" ObjectID="_1354185020" r:id="rId107"/>
        </w:object>
      </w:r>
      <w:r>
        <w:rPr>
          <w:rFonts w:hint="eastAsia"/>
        </w:rPr>
        <w:t>；（Ｃ）</w:t>
      </w:r>
      <w:r w:rsidRPr="00C83700">
        <w:rPr>
          <w:position w:val="-22"/>
        </w:rPr>
        <w:object w:dxaOrig="1300" w:dyaOrig="560">
          <v:shape id="_x0000_i1078" type="#_x0000_t75" style="width:65.25pt;height:27.75pt" o:ole="">
            <v:imagedata r:id="rId108" o:title=""/>
          </v:shape>
          <o:OLEObject Type="Embed" ProgID="Equation.DSMT4" ShapeID="_x0000_i1078" DrawAspect="Content" ObjectID="_1354185021" r:id="rId109"/>
        </w:object>
      </w:r>
      <w:r>
        <w:rPr>
          <w:rFonts w:hint="eastAsia"/>
        </w:rPr>
        <w:t>；（</w:t>
      </w:r>
      <w:r>
        <w:t>D</w:t>
      </w:r>
      <w:r>
        <w:rPr>
          <w:rFonts w:hint="eastAsia"/>
        </w:rPr>
        <w:t>）</w:t>
      </w:r>
      <w:r w:rsidRPr="00C83700">
        <w:rPr>
          <w:position w:val="-18"/>
        </w:rPr>
        <w:object w:dxaOrig="760" w:dyaOrig="520">
          <v:shape id="_x0000_i1079" type="#_x0000_t75" style="width:38.25pt;height:26.25pt" o:ole="">
            <v:imagedata r:id="rId110" o:title=""/>
          </v:shape>
          <o:OLEObject Type="Embed" ProgID="Equation.DSMT4" ShapeID="_x0000_i1079" DrawAspect="Content" ObjectID="_1354185022" r:id="rId111"/>
        </w:object>
      </w:r>
      <w:r>
        <w:t>.</w:t>
      </w:r>
    </w:p>
    <w:p w:rsidR="00E2652E" w:rsidRDefault="00E2652E" w:rsidP="00CE3E36">
      <w:pPr>
        <w:numPr>
          <w:ilvl w:val="0"/>
          <w:numId w:val="9"/>
        </w:numPr>
        <w:spacing w:line="360" w:lineRule="auto"/>
      </w:pPr>
      <w:r>
        <w:rPr>
          <w:rFonts w:ascii="宋体" w:hAnsi="宋体" w:hint="eastAsia"/>
        </w:rPr>
        <w:t>下列广义积分中不收敛的是</w:t>
      </w:r>
      <w:r>
        <w:t xml:space="preserve">……………………….…………………………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E2652E" w:rsidRPr="00817E4C" w:rsidRDefault="00E2652E" w:rsidP="00276E9B">
      <w:pPr>
        <w:spacing w:line="360" w:lineRule="auto"/>
        <w:ind w:firstLineChars="400" w:firstLine="31680"/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 w:rsidRPr="000F0DD1">
        <w:rPr>
          <w:rFonts w:ascii="宋体" w:hAnsi="宋体" w:hint="eastAsia"/>
          <w:position w:val="-24"/>
        </w:rPr>
        <w:object w:dxaOrig="940" w:dyaOrig="620">
          <v:shape id="_x0000_i1080" type="#_x0000_t75" style="width:45.75pt;height:30.75pt" o:ole="">
            <v:imagedata r:id="rId112" o:title=""/>
          </v:shape>
          <o:OLEObject Type="Embed" ProgID="Equation.DSMT4" ShapeID="_x0000_i1080" DrawAspect="Content" ObjectID="_1354185023" r:id="rId113"/>
        </w:object>
      </w:r>
      <w:r>
        <w:rPr>
          <w:rFonts w:ascii="宋体" w:hAnsi="宋体" w:hint="eastAsia"/>
        </w:rPr>
        <w:t>；（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 w:rsidRPr="003F418B">
        <w:rPr>
          <w:rFonts w:ascii="宋体" w:hAnsi="宋体" w:hint="eastAsia"/>
          <w:position w:val="-24"/>
        </w:rPr>
        <w:object w:dxaOrig="840" w:dyaOrig="620">
          <v:shape id="_x0000_i1081" type="#_x0000_t75" style="width:41.25pt;height:30.75pt" o:ole="">
            <v:imagedata r:id="rId114" o:title=""/>
          </v:shape>
          <o:OLEObject Type="Embed" ProgID="Equation.DSMT4" ShapeID="_x0000_i1081" DrawAspect="Content" ObjectID="_1354185024" r:id="rId115"/>
        </w:object>
      </w:r>
      <w:r>
        <w:rPr>
          <w:rFonts w:ascii="宋体" w:hAnsi="宋体" w:hint="eastAsia"/>
        </w:rPr>
        <w:t>；（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 w:rsidRPr="003F418B">
        <w:rPr>
          <w:rFonts w:ascii="宋体" w:hAnsi="宋体" w:hint="eastAsia"/>
          <w:position w:val="-32"/>
        </w:rPr>
        <w:object w:dxaOrig="1280" w:dyaOrig="700">
          <v:shape id="_x0000_i1082" type="#_x0000_t75" style="width:63pt;height:35.25pt" o:ole="">
            <v:imagedata r:id="rId116" o:title=""/>
          </v:shape>
          <o:OLEObject Type="Embed" ProgID="Equation.DSMT4" ShapeID="_x0000_i1082" DrawAspect="Content" ObjectID="_1354185025" r:id="rId117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(D)</w:t>
      </w:r>
      <w:r w:rsidRPr="003F418B">
        <w:rPr>
          <w:rFonts w:ascii="宋体" w:hAnsi="宋体" w:hint="eastAsia"/>
          <w:position w:val="-24"/>
        </w:rPr>
        <w:object w:dxaOrig="1240" w:dyaOrig="620">
          <v:shape id="_x0000_i1083" type="#_x0000_t75" style="width:62.25pt;height:30.75pt" o:ole="">
            <v:imagedata r:id="rId118" o:title=""/>
          </v:shape>
          <o:OLEObject Type="Embed" ProgID="Equation.DSMT4" ShapeID="_x0000_i1083" DrawAspect="Content" ObjectID="_1354185026" r:id="rId119"/>
        </w:object>
      </w:r>
    </w:p>
    <w:p w:rsidR="00E2652E" w:rsidRDefault="00E2652E" w:rsidP="00CE3E3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设</w:t>
      </w:r>
      <w:r w:rsidRPr="003F418B">
        <w:rPr>
          <w:position w:val="-10"/>
        </w:rPr>
        <w:object w:dxaOrig="1080" w:dyaOrig="360">
          <v:shape id="_x0000_i1084" type="#_x0000_t75" style="width:54pt;height:18pt" o:ole="">
            <v:imagedata r:id="rId120" o:title=""/>
          </v:shape>
          <o:OLEObject Type="Embed" ProgID="Equation.DSMT4" ShapeID="_x0000_i1084" DrawAspect="Content" ObjectID="_1354185027" r:id="rId121"/>
        </w:object>
      </w:r>
      <w:r>
        <w:rPr>
          <w:rFonts w:hint="eastAsia"/>
        </w:rPr>
        <w:t>，则</w:t>
      </w:r>
      <w:r w:rsidRPr="003F418B">
        <w:rPr>
          <w:position w:val="-24"/>
        </w:rPr>
        <w:object w:dxaOrig="1400" w:dyaOrig="620">
          <v:shape id="_x0000_i1085" type="#_x0000_t75" style="width:68.25pt;height:30.75pt" o:ole="">
            <v:imagedata r:id="rId122" o:title=""/>
          </v:shape>
          <o:OLEObject Type="Embed" ProgID="Equation.DSMT4" ShapeID="_x0000_i1085" DrawAspect="Content" ObjectID="_1354185028" r:id="rId123"/>
        </w:object>
      </w:r>
      <w:r>
        <w:t xml:space="preserve">…………….………….…………………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E2652E" w:rsidRDefault="00E2652E" w:rsidP="00276E9B">
      <w:pPr>
        <w:spacing w:line="360" w:lineRule="auto"/>
        <w:ind w:leftChars="167" w:left="31680" w:firstLineChars="150" w:firstLine="31680"/>
      </w:pPr>
      <w:r>
        <w:t xml:space="preserve">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 w:rsidRPr="003F418B">
        <w:rPr>
          <w:position w:val="-24"/>
        </w:rPr>
        <w:object w:dxaOrig="760" w:dyaOrig="620">
          <v:shape id="_x0000_i1086" type="#_x0000_t75" style="width:38.25pt;height:30.75pt" o:ole="">
            <v:imagedata r:id="rId124" o:title=""/>
          </v:shape>
          <o:OLEObject Type="Embed" ProgID="Equation.DSMT4" ShapeID="_x0000_i1086" DrawAspect="Content" ObjectID="_1354185029" r:id="rId125"/>
        </w:object>
      </w:r>
      <w:r>
        <w:rPr>
          <w:rFonts w:hint="eastAsia"/>
        </w:rPr>
        <w:t>；</w:t>
      </w:r>
      <w:r>
        <w:t xml:space="preserve">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 w:rsidRPr="003F418B">
        <w:rPr>
          <w:position w:val="-6"/>
        </w:rPr>
        <w:object w:dxaOrig="940" w:dyaOrig="279">
          <v:shape id="_x0000_i1087" type="#_x0000_t75" style="width:47.25pt;height:14.25pt" o:ole="">
            <v:imagedata r:id="rId126" o:title=""/>
          </v:shape>
          <o:OLEObject Type="Embed" ProgID="Equation.DSMT4" ShapeID="_x0000_i1087" DrawAspect="Content" ObjectID="_1354185030" r:id="rId127"/>
        </w:object>
      </w:r>
      <w:r>
        <w:rPr>
          <w:rFonts w:hint="eastAsia"/>
        </w:rPr>
        <w:t>；</w:t>
      </w:r>
      <w:r>
        <w:t xml:space="preserve">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 w:rsidRPr="003F418B">
        <w:rPr>
          <w:position w:val="-24"/>
        </w:rPr>
        <w:object w:dxaOrig="580" w:dyaOrig="620">
          <v:shape id="_x0000_i1088" type="#_x0000_t75" style="width:29.25pt;height:30.75pt" o:ole="">
            <v:imagedata r:id="rId128" o:title=""/>
          </v:shape>
          <o:OLEObject Type="Embed" ProgID="Equation.DSMT4" ShapeID="_x0000_i1088" DrawAspect="Content" ObjectID="_1354185031" r:id="rId129"/>
        </w:object>
      </w:r>
      <w:r>
        <w:rPr>
          <w:rFonts w:hint="eastAsia"/>
        </w:rPr>
        <w:t>；</w:t>
      </w:r>
      <w:r>
        <w:t xml:space="preserve">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）</w:t>
      </w:r>
      <w:r w:rsidRPr="003F418B">
        <w:rPr>
          <w:position w:val="-6"/>
        </w:rPr>
        <w:object w:dxaOrig="760" w:dyaOrig="279">
          <v:shape id="_x0000_i1089" type="#_x0000_t75" style="width:38.25pt;height:14.25pt" o:ole="">
            <v:imagedata r:id="rId130" o:title=""/>
          </v:shape>
          <o:OLEObject Type="Embed" ProgID="Equation.DSMT4" ShapeID="_x0000_i1089" DrawAspect="Content" ObjectID="_1354185032" r:id="rId131"/>
        </w:object>
      </w:r>
    </w:p>
    <w:p w:rsidR="00E2652E" w:rsidRDefault="00E2652E" w:rsidP="00CE3E36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微分方程</w:t>
      </w:r>
      <w:r w:rsidRPr="000E26AC">
        <w:rPr>
          <w:position w:val="-10"/>
        </w:rPr>
        <w:object w:dxaOrig="1640" w:dyaOrig="320">
          <v:shape id="_x0000_i1090" type="#_x0000_t75" style="width:79.5pt;height:15pt" o:ole="">
            <v:imagedata r:id="rId132" o:title=""/>
          </v:shape>
          <o:OLEObject Type="Embed" ProgID="Equation.DSMT4" ShapeID="_x0000_i1090" DrawAspect="Content" ObjectID="_1354185033" r:id="rId133"/>
        </w:object>
      </w:r>
      <w:r>
        <w:t xml:space="preserve"> </w:t>
      </w:r>
      <w:r>
        <w:rPr>
          <w:rFonts w:hint="eastAsia"/>
        </w:rPr>
        <w:t>的待定特解的结构为</w:t>
      </w:r>
      <w:r>
        <w:t>………………....….…..</w:t>
      </w:r>
      <w:r>
        <w:rPr>
          <w:rFonts w:hint="eastAsia"/>
        </w:rPr>
        <w:t>（</w:t>
      </w:r>
      <w:r>
        <w:t xml:space="preserve">   </w:t>
      </w:r>
      <w:r>
        <w:rPr>
          <w:rFonts w:hint="eastAsia"/>
        </w:rPr>
        <w:t xml:space="preserve">　）；</w:t>
      </w:r>
    </w:p>
    <w:p w:rsidR="00E2652E" w:rsidRPr="00CE3E36" w:rsidRDefault="00E2652E" w:rsidP="00276E9B">
      <w:pPr>
        <w:spacing w:line="360" w:lineRule="auto"/>
        <w:ind w:firstLineChars="350" w:firstLine="31680"/>
        <w:rPr>
          <w:position w:val="-10"/>
        </w:rPr>
      </w:pPr>
      <w:r>
        <w:t xml:space="preserve"> (A)</w:t>
      </w:r>
      <w:r w:rsidRPr="000E26AC">
        <w:rPr>
          <w:position w:val="-10"/>
        </w:rPr>
        <w:object w:dxaOrig="1080" w:dyaOrig="260">
          <v:shape id="_x0000_i1091" type="#_x0000_t75" style="width:54pt;height:12.75pt" o:ole="">
            <v:imagedata r:id="rId134" o:title=""/>
          </v:shape>
          <o:OLEObject Type="Embed" ProgID="Equation.DSMT4" ShapeID="_x0000_i1091" DrawAspect="Content" ObjectID="_1354185034" r:id="rId135"/>
        </w:object>
      </w:r>
      <w:r>
        <w:rPr>
          <w:rFonts w:hint="eastAsia"/>
        </w:rPr>
        <w:t>；</w:t>
      </w:r>
      <w:r>
        <w:t xml:space="preserve">  (B)</w:t>
      </w:r>
      <w:r w:rsidRPr="000E26AC">
        <w:rPr>
          <w:position w:val="-10"/>
        </w:rPr>
        <w:object w:dxaOrig="760" w:dyaOrig="360">
          <v:shape id="_x0000_i1092" type="#_x0000_t75" style="width:38.25pt;height:18pt" o:ole="">
            <v:imagedata r:id="rId136" o:title=""/>
          </v:shape>
          <o:OLEObject Type="Embed" ProgID="Equation.DSMT4" ShapeID="_x0000_i1092" DrawAspect="Content" ObjectID="_1354185035" r:id="rId137"/>
        </w:object>
      </w:r>
      <w:r>
        <w:rPr>
          <w:rFonts w:hint="eastAsia"/>
        </w:rPr>
        <w:t>；</w:t>
      </w:r>
      <w:r>
        <w:t xml:space="preserve">  (C) </w:t>
      </w:r>
      <w:r w:rsidRPr="000E26AC">
        <w:rPr>
          <w:position w:val="-10"/>
        </w:rPr>
        <w:object w:dxaOrig="1020" w:dyaOrig="320">
          <v:shape id="_x0000_i1093" type="#_x0000_t75" style="width:50.25pt;height:15pt" o:ole="">
            <v:imagedata r:id="rId138" o:title=""/>
          </v:shape>
          <o:OLEObject Type="Embed" ProgID="Equation.DSMT4" ShapeID="_x0000_i1093" DrawAspect="Content" ObjectID="_1354185036" r:id="rId139"/>
        </w:object>
      </w:r>
      <w:r>
        <w:rPr>
          <w:rFonts w:hint="eastAsia"/>
        </w:rPr>
        <w:t>；</w:t>
      </w:r>
      <w:r>
        <w:t xml:space="preserve">   (D) </w:t>
      </w:r>
      <w:r w:rsidRPr="000E26AC">
        <w:rPr>
          <w:position w:val="-10"/>
        </w:rPr>
        <w:object w:dxaOrig="1300" w:dyaOrig="320">
          <v:shape id="_x0000_i1094" type="#_x0000_t75" style="width:65.25pt;height:15pt" o:ole="">
            <v:imagedata r:id="rId140" o:title=""/>
          </v:shape>
          <o:OLEObject Type="Embed" ProgID="Equation.DSMT4" ShapeID="_x0000_i1094" DrawAspect="Content" ObjectID="_1354185037" r:id="rId141"/>
        </w:object>
      </w:r>
    </w:p>
    <w:p w:rsidR="00E2652E" w:rsidRDefault="00E2652E" w:rsidP="00F277A9">
      <w:pPr>
        <w:snapToGrid w:val="0"/>
        <w:rPr>
          <w:b/>
        </w:rPr>
      </w:pPr>
      <w:r w:rsidRPr="008B4623">
        <w:rPr>
          <w:rFonts w:ascii="黑体" w:eastAsia="黑体" w:hint="eastAsia"/>
          <w:b/>
          <w:sz w:val="28"/>
          <w:szCs w:val="28"/>
        </w:rPr>
        <w:t>三、解答题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3</w:t>
      </w:r>
      <w:r>
        <w:rPr>
          <w:rFonts w:hint="eastAsia"/>
          <w:b/>
        </w:rPr>
        <w:t>小题，每小题</w:t>
      </w:r>
      <w:r>
        <w:rPr>
          <w:b/>
        </w:rPr>
        <w:t>7</w:t>
      </w:r>
      <w:r>
        <w:rPr>
          <w:rFonts w:hint="eastAsia"/>
          <w:b/>
        </w:rPr>
        <w:t>分，共</w:t>
      </w:r>
      <w:r>
        <w:rPr>
          <w:b/>
        </w:rPr>
        <w:t>21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E2652E" w:rsidRDefault="00E2652E" w:rsidP="00276E9B">
      <w:pPr>
        <w:numPr>
          <w:ilvl w:val="0"/>
          <w:numId w:val="10"/>
        </w:numPr>
        <w:ind w:rightChars="-73" w:right="31680"/>
      </w:pPr>
      <w:r>
        <w:rPr>
          <w:rFonts w:hint="eastAsia"/>
        </w:rPr>
        <w:t>计算极限</w:t>
      </w:r>
      <w:r>
        <w:t xml:space="preserve"> </w:t>
      </w:r>
      <w:r w:rsidRPr="00215056">
        <w:rPr>
          <w:position w:val="-20"/>
        </w:rPr>
        <w:object w:dxaOrig="700" w:dyaOrig="460">
          <v:shape id="_x0000_i1095" type="#_x0000_t75" style="width:35.25pt;height:23.25pt" o:ole="">
            <v:imagedata r:id="rId142" o:title=""/>
          </v:shape>
          <o:OLEObject Type="Embed" ProgID="Equation.DSMT4" ShapeID="_x0000_i1095" DrawAspect="Content" ObjectID="_1354185038" r:id="rId143"/>
        </w:object>
      </w:r>
    </w:p>
    <w:p w:rsidR="00E2652E" w:rsidRPr="00170CC0" w:rsidRDefault="00E2652E" w:rsidP="00276E9B">
      <w:pPr>
        <w:numPr>
          <w:ilvl w:val="0"/>
          <w:numId w:val="10"/>
        </w:numPr>
        <w:spacing w:beforeLines="1200"/>
        <w:ind w:rightChars="-73" w:right="31680"/>
        <w:rPr>
          <w:szCs w:val="21"/>
        </w:rPr>
      </w:pPr>
      <w:r w:rsidRPr="00170CC0">
        <w:rPr>
          <w:rFonts w:ascii="宋体" w:hAnsi="宋体" w:hint="eastAsia"/>
          <w:szCs w:val="21"/>
        </w:rPr>
        <w:t>设</w:t>
      </w:r>
      <w:r w:rsidRPr="00170CC0">
        <w:rPr>
          <w:rFonts w:ascii="宋体" w:hAnsi="宋体" w:hint="eastAsia"/>
          <w:position w:val="-32"/>
          <w:szCs w:val="21"/>
        </w:rPr>
        <w:object w:dxaOrig="1600" w:dyaOrig="760">
          <v:shape id="_x0000_i1096" type="#_x0000_t75" style="width:80.25pt;height:38.25pt" o:ole="">
            <v:imagedata r:id="rId144" o:title=""/>
          </v:shape>
          <o:OLEObject Type="Embed" ProgID="Equation.DSMT4" ShapeID="_x0000_i1096" DrawAspect="Content" ObjectID="_1354185039" r:id="rId145"/>
        </w:object>
      </w:r>
      <w:r w:rsidRPr="00170CC0">
        <w:rPr>
          <w:rFonts w:ascii="宋体" w:hAnsi="宋体"/>
          <w:szCs w:val="21"/>
        </w:rPr>
        <w:t xml:space="preserve"> </w:t>
      </w:r>
      <w:r w:rsidRPr="00170CC0">
        <w:rPr>
          <w:rFonts w:ascii="宋体" w:hAnsi="宋体" w:hint="eastAsia"/>
          <w:szCs w:val="21"/>
        </w:rPr>
        <w:t>，求</w:t>
      </w:r>
      <w:r w:rsidRPr="00170CC0">
        <w:rPr>
          <w:rFonts w:ascii="宋体" w:hAnsi="宋体" w:hint="eastAsia"/>
          <w:position w:val="-24"/>
          <w:szCs w:val="21"/>
        </w:rPr>
        <w:object w:dxaOrig="340" w:dyaOrig="620">
          <v:shape id="_x0000_i1097" type="#_x0000_t75" style="width:17.25pt;height:30.75pt" o:ole="">
            <v:imagedata r:id="rId146" o:title=""/>
          </v:shape>
          <o:OLEObject Type="Embed" ProgID="Equation.DSMT4" ShapeID="_x0000_i1097" DrawAspect="Content" ObjectID="_1354185040" r:id="rId147"/>
        </w:object>
      </w:r>
    </w:p>
    <w:p w:rsidR="00E2652E" w:rsidRDefault="00E2652E" w:rsidP="00276E9B">
      <w:pPr>
        <w:numPr>
          <w:ilvl w:val="0"/>
          <w:numId w:val="10"/>
        </w:numPr>
        <w:spacing w:beforeLines="1200"/>
        <w:ind w:rightChars="-73" w:right="31680"/>
      </w:pPr>
      <w:r>
        <w:rPr>
          <w:rFonts w:hint="eastAsia"/>
          <w:szCs w:val="21"/>
        </w:rPr>
        <w:t>求由方程</w:t>
      </w:r>
      <w:r w:rsidRPr="00170CC0">
        <w:rPr>
          <w:position w:val="-10"/>
          <w:szCs w:val="21"/>
        </w:rPr>
        <w:object w:dxaOrig="2520" w:dyaOrig="360">
          <v:shape id="_x0000_i1098" type="#_x0000_t75" style="width:126pt;height:18pt" o:ole="">
            <v:imagedata r:id="rId148" o:title=""/>
          </v:shape>
          <o:OLEObject Type="Embed" ProgID="Equation.DSMT4" ShapeID="_x0000_i1098" DrawAspect="Content" ObjectID="_1354185041" r:id="rId149"/>
        </w:object>
      </w:r>
      <w:r>
        <w:rPr>
          <w:rFonts w:hint="eastAsia"/>
          <w:szCs w:val="21"/>
        </w:rPr>
        <w:t>所确定的隐函数</w:t>
      </w:r>
      <w:r w:rsidRPr="00C40873">
        <w:rPr>
          <w:position w:val="-10"/>
          <w:szCs w:val="21"/>
        </w:rPr>
        <w:object w:dxaOrig="880" w:dyaOrig="320">
          <v:shape id="_x0000_i1099" type="#_x0000_t75" style="width:44.25pt;height:15pt" o:ole="">
            <v:imagedata r:id="rId150" o:title=""/>
          </v:shape>
          <o:OLEObject Type="Embed" ProgID="Equation.DSMT4" ShapeID="_x0000_i1099" DrawAspect="Content" ObjectID="_1354185042" r:id="rId151"/>
        </w:object>
      </w:r>
      <w:r>
        <w:rPr>
          <w:rFonts w:hint="eastAsia"/>
          <w:szCs w:val="21"/>
        </w:rPr>
        <w:t>在</w:t>
      </w:r>
      <w:r w:rsidRPr="00C40873">
        <w:rPr>
          <w:position w:val="-6"/>
          <w:szCs w:val="21"/>
        </w:rPr>
        <w:object w:dxaOrig="560" w:dyaOrig="279">
          <v:shape id="_x0000_i1100" type="#_x0000_t75" style="width:27.75pt;height:14.25pt" o:ole="">
            <v:imagedata r:id="rId152" o:title=""/>
          </v:shape>
          <o:OLEObject Type="Embed" ProgID="Equation.DSMT4" ShapeID="_x0000_i1100" DrawAspect="Content" ObjectID="_1354185043" r:id="rId153"/>
        </w:object>
      </w:r>
      <w:r>
        <w:rPr>
          <w:rFonts w:hint="eastAsia"/>
          <w:szCs w:val="21"/>
        </w:rPr>
        <w:t>处的导数。</w:t>
      </w:r>
    </w:p>
    <w:p w:rsidR="00E2652E" w:rsidRDefault="00E2652E" w:rsidP="000F6D97">
      <w:pPr>
        <w:snapToGrid w:val="0"/>
        <w:spacing w:beforeLines="1200"/>
      </w:pPr>
      <w:r>
        <w:rPr>
          <w:rFonts w:ascii="黑体" w:eastAsia="黑体" w:hint="eastAsia"/>
          <w:b/>
          <w:sz w:val="28"/>
          <w:szCs w:val="28"/>
        </w:rPr>
        <w:t>四</w:t>
      </w:r>
      <w:r w:rsidRPr="008B4623">
        <w:rPr>
          <w:rFonts w:ascii="黑体" w:eastAsia="黑体" w:hint="eastAsia"/>
          <w:b/>
          <w:sz w:val="28"/>
          <w:szCs w:val="28"/>
        </w:rPr>
        <w:t>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3</w:t>
      </w:r>
      <w:r>
        <w:rPr>
          <w:rFonts w:hint="eastAsia"/>
          <w:b/>
        </w:rPr>
        <w:t>小题，每小题</w:t>
      </w:r>
      <w:r>
        <w:rPr>
          <w:b/>
        </w:rPr>
        <w:t>7</w:t>
      </w:r>
      <w:r>
        <w:rPr>
          <w:rFonts w:hint="eastAsia"/>
          <w:b/>
        </w:rPr>
        <w:t>分，共</w:t>
      </w:r>
      <w:r>
        <w:rPr>
          <w:b/>
        </w:rPr>
        <w:t>21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E2652E" w:rsidRPr="00170CC0" w:rsidRDefault="00E2652E" w:rsidP="00276E9B">
      <w:pPr>
        <w:numPr>
          <w:ilvl w:val="0"/>
          <w:numId w:val="11"/>
        </w:numPr>
        <w:ind w:rightChars="-73" w:right="31680"/>
        <w:rPr>
          <w:szCs w:val="21"/>
        </w:rPr>
      </w:pPr>
      <w:r>
        <w:rPr>
          <w:rFonts w:hint="eastAsia"/>
        </w:rPr>
        <w:t>计算不定积分</w:t>
      </w:r>
      <w:r w:rsidRPr="00170CC0">
        <w:rPr>
          <w:position w:val="-24"/>
          <w:szCs w:val="21"/>
        </w:rPr>
        <w:object w:dxaOrig="1520" w:dyaOrig="620">
          <v:shape id="_x0000_i1101" type="#_x0000_t75" style="width:72.75pt;height:30.75pt" o:ole="">
            <v:imagedata r:id="rId154" o:title=""/>
          </v:shape>
          <o:OLEObject Type="Embed" ProgID="Equation.DSMT4" ShapeID="_x0000_i1101" DrawAspect="Content" ObjectID="_1354185044" r:id="rId155"/>
        </w:object>
      </w:r>
    </w:p>
    <w:p w:rsidR="00E2652E" w:rsidRPr="00170CC0" w:rsidRDefault="00E2652E" w:rsidP="00276E9B">
      <w:pPr>
        <w:numPr>
          <w:ilvl w:val="0"/>
          <w:numId w:val="11"/>
        </w:numPr>
        <w:spacing w:beforeLines="1200"/>
        <w:ind w:rightChars="-73" w:right="31680"/>
        <w:rPr>
          <w:szCs w:val="21"/>
        </w:rPr>
      </w:pPr>
      <w:r>
        <w:rPr>
          <w:rFonts w:hint="eastAsia"/>
        </w:rPr>
        <w:t>计算定积分</w:t>
      </w:r>
      <w:r w:rsidRPr="009A6DF0">
        <w:rPr>
          <w:position w:val="-28"/>
        </w:rPr>
        <w:object w:dxaOrig="1600" w:dyaOrig="660">
          <v:shape id="_x0000_i1102" type="#_x0000_t75" style="width:75.75pt;height:33pt" o:ole="" fillcolor="window">
            <v:imagedata r:id="rId156" o:title=""/>
          </v:shape>
          <o:OLEObject Type="Embed" ProgID="Equation.DSMT4" ShapeID="_x0000_i1102" DrawAspect="Content" ObjectID="_1354185045" r:id="rId157"/>
        </w:object>
      </w:r>
      <w:r w:rsidRPr="00170CC0">
        <w:rPr>
          <w:szCs w:val="21"/>
        </w:rPr>
        <w:t xml:space="preserve"> </w:t>
      </w:r>
    </w:p>
    <w:p w:rsidR="00E2652E" w:rsidRDefault="00E2652E" w:rsidP="00276E9B">
      <w:pPr>
        <w:snapToGrid w:val="0"/>
        <w:spacing w:beforeLines="1200"/>
        <w:ind w:firstLineChars="100" w:firstLine="31680"/>
        <w:rPr>
          <w:rFonts w:ascii="宋体"/>
        </w:rPr>
      </w:pPr>
      <w:r>
        <w:t>3</w:t>
      </w:r>
      <w:r>
        <w:rPr>
          <w:rFonts w:hint="eastAsia"/>
        </w:rPr>
        <w:t>、计算</w:t>
      </w:r>
      <w:r w:rsidRPr="00A614F9">
        <w:rPr>
          <w:rFonts w:hint="eastAsia"/>
        </w:rPr>
        <w:t>微分方程</w:t>
      </w:r>
      <w:r w:rsidRPr="00E24286">
        <w:rPr>
          <w:position w:val="-10"/>
        </w:rPr>
        <w:object w:dxaOrig="1480" w:dyaOrig="360">
          <v:shape id="_x0000_i1103" type="#_x0000_t75" style="width:74.25pt;height:18pt" o:ole="" fillcolor="window">
            <v:imagedata r:id="rId158" o:title=""/>
          </v:shape>
          <o:OLEObject Type="Embed" ProgID="Equation.DSMT4" ShapeID="_x0000_i1103" DrawAspect="Content" ObjectID="_1354185046" r:id="rId159"/>
        </w:object>
      </w:r>
      <w:r>
        <w:rPr>
          <w:rFonts w:ascii="宋体" w:hAnsi="宋体" w:hint="eastAsia"/>
        </w:rPr>
        <w:t>的通解</w:t>
      </w:r>
    </w:p>
    <w:p w:rsidR="00E2652E" w:rsidRDefault="00E2652E" w:rsidP="000F6D97">
      <w:pPr>
        <w:snapToGrid w:val="0"/>
        <w:spacing w:beforeLines="1200"/>
        <w:rPr>
          <w:rFonts w:ascii="黑体" w:eastAsia="黑体"/>
          <w:b/>
          <w:sz w:val="28"/>
          <w:szCs w:val="28"/>
        </w:rPr>
      </w:pPr>
    </w:p>
    <w:p w:rsidR="00E2652E" w:rsidRDefault="00E2652E" w:rsidP="000F6D97">
      <w:pPr>
        <w:snapToGrid w:val="0"/>
        <w:spacing w:beforeLines="1200"/>
        <w:rPr>
          <w:rFonts w:ascii="宋体"/>
        </w:rPr>
      </w:pPr>
      <w:r>
        <w:rPr>
          <w:rFonts w:ascii="黑体" w:eastAsia="黑体" w:hint="eastAsia"/>
          <w:b/>
          <w:sz w:val="28"/>
          <w:szCs w:val="28"/>
        </w:rPr>
        <w:t>五</w:t>
      </w:r>
      <w:r w:rsidRPr="008B4623">
        <w:rPr>
          <w:rFonts w:ascii="黑体" w:eastAsia="黑体" w:hint="eastAsia"/>
          <w:b/>
          <w:sz w:val="28"/>
          <w:szCs w:val="28"/>
        </w:rPr>
        <w:t>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2</w:t>
      </w:r>
      <w:r>
        <w:rPr>
          <w:rFonts w:hint="eastAsia"/>
          <w:b/>
        </w:rPr>
        <w:t>小题，每小题</w:t>
      </w:r>
      <w:r>
        <w:rPr>
          <w:b/>
        </w:rPr>
        <w:t>4</w:t>
      </w:r>
      <w:r>
        <w:rPr>
          <w:rFonts w:hint="eastAsia"/>
          <w:b/>
        </w:rPr>
        <w:t>分，共</w:t>
      </w:r>
      <w:r>
        <w:rPr>
          <w:b/>
        </w:rPr>
        <w:t>8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E2652E" w:rsidRDefault="00E2652E" w:rsidP="00276E9B">
      <w:pPr>
        <w:ind w:firstLineChars="200" w:firstLine="31680"/>
      </w:pPr>
      <w:r>
        <w:t>1</w:t>
      </w:r>
      <w:r>
        <w:rPr>
          <w:rFonts w:hint="eastAsia"/>
        </w:rPr>
        <w:t>、设</w:t>
      </w:r>
      <w:r w:rsidRPr="001D432F">
        <w:rPr>
          <w:position w:val="-14"/>
        </w:rPr>
        <w:object w:dxaOrig="580" w:dyaOrig="400">
          <v:shape id="_x0000_i1104" type="#_x0000_t75" style="width:29.25pt;height:20.25pt" o:ole="">
            <v:imagedata r:id="rId160" o:title=""/>
          </v:shape>
          <o:OLEObject Type="Embed" ProgID="Equation.DSMT4" ShapeID="_x0000_i1104" DrawAspect="Content" ObjectID="_1354185047" r:id="rId161"/>
        </w:object>
      </w:r>
      <w:r>
        <w:rPr>
          <w:rFonts w:hint="eastAsia"/>
        </w:rPr>
        <w:t>是周期为</w:t>
      </w:r>
      <w:r>
        <w:t>2</w:t>
      </w:r>
      <w:r>
        <w:rPr>
          <w:rFonts w:hint="eastAsia"/>
        </w:rPr>
        <w:t>的连续函数，</w:t>
      </w:r>
    </w:p>
    <w:p w:rsidR="00E2652E" w:rsidRDefault="00E2652E" w:rsidP="00276E9B">
      <w:pPr>
        <w:ind w:firstLineChars="200" w:firstLine="316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）证明对任意实数</w:t>
      </w:r>
      <w:r w:rsidRPr="00F77D82">
        <w:rPr>
          <w:position w:val="-6"/>
        </w:rPr>
        <w:object w:dxaOrig="139" w:dyaOrig="240">
          <v:shape id="_x0000_i1105" type="#_x0000_t75" style="width:6.75pt;height:12pt" o:ole="">
            <v:imagedata r:id="rId162" o:title=""/>
          </v:shape>
          <o:OLEObject Type="Embed" ProgID="Equation.DSMT4" ShapeID="_x0000_i1105" DrawAspect="Content" ObjectID="_1354185048" r:id="rId163"/>
        </w:object>
      </w:r>
      <w:r>
        <w:rPr>
          <w:rFonts w:hint="eastAsia"/>
        </w:rPr>
        <w:t>，有</w:t>
      </w:r>
      <w:r w:rsidRPr="00776ED4">
        <w:rPr>
          <w:position w:val="-22"/>
        </w:rPr>
        <w:object w:dxaOrig="2520" w:dyaOrig="560">
          <v:shape id="_x0000_i1106" type="#_x0000_t75" style="width:126pt;height:28.5pt" o:ole="">
            <v:imagedata r:id="rId164" o:title=""/>
          </v:shape>
          <o:OLEObject Type="Embed" ProgID="Equation.DSMT4" ShapeID="_x0000_i1106" DrawAspect="Content" ObjectID="_1354185049" r:id="rId165"/>
        </w:object>
      </w:r>
      <w:r>
        <w:rPr>
          <w:rFonts w:hint="eastAsia"/>
        </w:rPr>
        <w:t>；</w:t>
      </w:r>
    </w:p>
    <w:p w:rsidR="00E2652E" w:rsidRPr="000B46E3" w:rsidRDefault="00E2652E" w:rsidP="00276E9B">
      <w:pPr>
        <w:ind w:firstLineChars="200" w:firstLine="31680"/>
        <w:rPr>
          <w:szCs w:val="21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）证明</w:t>
      </w:r>
      <w:r w:rsidRPr="001D432F">
        <w:rPr>
          <w:position w:val="-24"/>
        </w:rPr>
        <w:object w:dxaOrig="3460" w:dyaOrig="600">
          <v:shape id="_x0000_i1107" type="#_x0000_t75" style="width:173.25pt;height:30pt" o:ole="">
            <v:imagedata r:id="rId166" o:title=""/>
          </v:shape>
          <o:OLEObject Type="Embed" ProgID="Equation.DSMT4" ShapeID="_x0000_i1107" DrawAspect="Content" ObjectID="_1354185050" r:id="rId167"/>
        </w:object>
      </w:r>
      <w:r>
        <w:rPr>
          <w:rFonts w:hint="eastAsia"/>
        </w:rPr>
        <w:t>是周期为</w:t>
      </w:r>
      <w:r>
        <w:t>2</w:t>
      </w:r>
      <w:r>
        <w:rPr>
          <w:rFonts w:hint="eastAsia"/>
        </w:rPr>
        <w:t>的周期函数</w:t>
      </w:r>
      <w:r>
        <w:rPr>
          <w:rFonts w:hint="eastAsia"/>
          <w:szCs w:val="21"/>
        </w:rPr>
        <w:t>。</w:t>
      </w:r>
    </w:p>
    <w:p w:rsidR="00E2652E" w:rsidRDefault="00E2652E" w:rsidP="00276E9B">
      <w:pPr>
        <w:spacing w:beforeLines="1650" w:line="360" w:lineRule="auto"/>
        <w:ind w:firstLineChars="150" w:firstLine="31680"/>
      </w:pPr>
      <w:r>
        <w:t>2</w:t>
      </w:r>
      <w:r>
        <w:rPr>
          <w:rFonts w:hint="eastAsia"/>
        </w:rPr>
        <w:t>、一底为</w:t>
      </w:r>
      <w:r>
        <w:t>8</w:t>
      </w:r>
      <w:r>
        <w:rPr>
          <w:rFonts w:hint="eastAsia"/>
        </w:rPr>
        <w:t>厘米，高为</w:t>
      </w:r>
      <w:r>
        <w:t>6</w:t>
      </w:r>
      <w:r>
        <w:rPr>
          <w:rFonts w:hint="eastAsia"/>
        </w:rPr>
        <w:t>厘米的等腰三角形片，铅直地沉没在水中，顶在上，底在下且与水面平行，而顶离水面</w:t>
      </w:r>
      <w:r>
        <w:t>3</w:t>
      </w:r>
      <w:r>
        <w:rPr>
          <w:rFonts w:hint="eastAsia"/>
        </w:rPr>
        <w:t>厘米，试求它一侧所受的压力。</w:t>
      </w:r>
    </w:p>
    <w:p w:rsidR="00E2652E" w:rsidRPr="0002652B" w:rsidRDefault="00E2652E" w:rsidP="004C1635">
      <w:pPr>
        <w:spacing w:beforeLines="1200"/>
        <w:ind w:left="350" w:rightChars="-73" w:right="31680"/>
        <w:rPr>
          <w:szCs w:val="21"/>
        </w:rPr>
      </w:pPr>
    </w:p>
    <w:sectPr w:rsidR="00E2652E" w:rsidRPr="0002652B" w:rsidSect="00E3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52E" w:rsidRDefault="00E2652E" w:rsidP="00F277A9">
      <w:r>
        <w:separator/>
      </w:r>
    </w:p>
  </w:endnote>
  <w:endnote w:type="continuationSeparator" w:id="1">
    <w:p w:rsidR="00E2652E" w:rsidRDefault="00E2652E" w:rsidP="00F27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52E" w:rsidRDefault="00E2652E" w:rsidP="00F277A9">
      <w:r>
        <w:separator/>
      </w:r>
    </w:p>
  </w:footnote>
  <w:footnote w:type="continuationSeparator" w:id="1">
    <w:p w:rsidR="00E2652E" w:rsidRDefault="00E2652E" w:rsidP="00F27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4">
    <w:nsid w:val="0A284BA8"/>
    <w:multiLevelType w:val="hybridMultilevel"/>
    <w:tmpl w:val="61186428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5">
    <w:nsid w:val="2DC806D2"/>
    <w:multiLevelType w:val="hybridMultilevel"/>
    <w:tmpl w:val="CA8E6754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6">
    <w:nsid w:val="67840592"/>
    <w:multiLevelType w:val="hybridMultilevel"/>
    <w:tmpl w:val="A364E5E0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7A9"/>
    <w:rsid w:val="0002652B"/>
    <w:rsid w:val="00051F4A"/>
    <w:rsid w:val="000945C4"/>
    <w:rsid w:val="000B46E3"/>
    <w:rsid w:val="000E26AC"/>
    <w:rsid w:val="000E612B"/>
    <w:rsid w:val="000F0DD1"/>
    <w:rsid w:val="000F6D97"/>
    <w:rsid w:val="00170CC0"/>
    <w:rsid w:val="001D432F"/>
    <w:rsid w:val="00211EFA"/>
    <w:rsid w:val="00215056"/>
    <w:rsid w:val="0026286E"/>
    <w:rsid w:val="00276E9B"/>
    <w:rsid w:val="00313899"/>
    <w:rsid w:val="003308C1"/>
    <w:rsid w:val="00370F03"/>
    <w:rsid w:val="003803EA"/>
    <w:rsid w:val="003F418B"/>
    <w:rsid w:val="00466C87"/>
    <w:rsid w:val="004A0755"/>
    <w:rsid w:val="004C1635"/>
    <w:rsid w:val="004D1990"/>
    <w:rsid w:val="0054099F"/>
    <w:rsid w:val="00592BE3"/>
    <w:rsid w:val="00592EA7"/>
    <w:rsid w:val="005F422F"/>
    <w:rsid w:val="00664BA9"/>
    <w:rsid w:val="006A172B"/>
    <w:rsid w:val="0073641D"/>
    <w:rsid w:val="0077283D"/>
    <w:rsid w:val="00776ED4"/>
    <w:rsid w:val="00796A3E"/>
    <w:rsid w:val="007A0917"/>
    <w:rsid w:val="007D392D"/>
    <w:rsid w:val="007F1E11"/>
    <w:rsid w:val="00816BB5"/>
    <w:rsid w:val="00817E4C"/>
    <w:rsid w:val="00874960"/>
    <w:rsid w:val="008B4623"/>
    <w:rsid w:val="00915DE5"/>
    <w:rsid w:val="009A6DF0"/>
    <w:rsid w:val="00A614F9"/>
    <w:rsid w:val="00A65065"/>
    <w:rsid w:val="00AA1D99"/>
    <w:rsid w:val="00AE1416"/>
    <w:rsid w:val="00B013B0"/>
    <w:rsid w:val="00B06FB5"/>
    <w:rsid w:val="00C40873"/>
    <w:rsid w:val="00C83700"/>
    <w:rsid w:val="00CA0F8C"/>
    <w:rsid w:val="00CB1A43"/>
    <w:rsid w:val="00CE3CF0"/>
    <w:rsid w:val="00CE3E36"/>
    <w:rsid w:val="00D82B0B"/>
    <w:rsid w:val="00E24286"/>
    <w:rsid w:val="00E2652E"/>
    <w:rsid w:val="00E34987"/>
    <w:rsid w:val="00E622CA"/>
    <w:rsid w:val="00F277A9"/>
    <w:rsid w:val="00F77D82"/>
    <w:rsid w:val="00FB25EE"/>
    <w:rsid w:val="00FC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annotation subjec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7A9"/>
    <w:pPr>
      <w:widowControl w:val="0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77A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277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F27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277A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27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277A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F277A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277A9"/>
    <w:rPr>
      <w:rFonts w:ascii="Times New Roman" w:eastAsia="宋体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27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27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277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77A9"/>
    <w:rPr>
      <w:rFonts w:ascii="Times New Roman" w:eastAsia="宋体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F277A9"/>
    <w:rPr>
      <w:rFonts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99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6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64" Type="http://schemas.openxmlformats.org/officeDocument/2006/relationships/image" Target="media/image80.wmf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4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3" Type="http://schemas.openxmlformats.org/officeDocument/2006/relationships/settings" Target="setting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5</Pages>
  <Words>500</Words>
  <Characters>2854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宁波工程学院10级2010--2011学年第 1 学期</dc:title>
  <dc:subject/>
  <dc:creator>xixi</dc:creator>
  <cp:keywords/>
  <dc:description/>
  <cp:lastModifiedBy>雨林木风</cp:lastModifiedBy>
  <cp:revision>4</cp:revision>
  <cp:lastPrinted>2010-12-17T05:18:00Z</cp:lastPrinted>
  <dcterms:created xsi:type="dcterms:W3CDTF">2010-12-18T05:37:00Z</dcterms:created>
  <dcterms:modified xsi:type="dcterms:W3CDTF">2010-12-18T05:42:00Z</dcterms:modified>
</cp:coreProperties>
</file>